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27" w:rsidRDefault="00291E27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8"/>
        <w:gridCol w:w="1190"/>
        <w:gridCol w:w="297"/>
        <w:gridCol w:w="298"/>
        <w:gridCol w:w="345"/>
        <w:gridCol w:w="1214"/>
        <w:gridCol w:w="893"/>
        <w:gridCol w:w="296"/>
        <w:gridCol w:w="299"/>
        <w:gridCol w:w="296"/>
        <w:gridCol w:w="596"/>
        <w:gridCol w:w="298"/>
        <w:gridCol w:w="297"/>
        <w:gridCol w:w="297"/>
        <w:gridCol w:w="384"/>
        <w:gridCol w:w="298"/>
        <w:gridCol w:w="297"/>
        <w:gridCol w:w="297"/>
        <w:gridCol w:w="298"/>
        <w:gridCol w:w="298"/>
        <w:gridCol w:w="1192"/>
        <w:gridCol w:w="801"/>
        <w:gridCol w:w="4113"/>
        <w:gridCol w:w="566"/>
        <w:gridCol w:w="767"/>
        <w:gridCol w:w="298"/>
        <w:gridCol w:w="1967"/>
        <w:gridCol w:w="1466"/>
      </w:tblGrid>
      <w:tr w:rsidR="00291E27" w:rsidTr="00B435F7">
        <w:trPr>
          <w:trHeight w:hRule="exact" w:val="3635"/>
        </w:trPr>
        <w:tc>
          <w:tcPr>
            <w:tcW w:w="21676" w:type="dxa"/>
            <w:gridSpan w:val="28"/>
            <w:tcBorders>
              <w:top w:val="single" w:sz="12" w:space="0" w:color="A6A6A6"/>
              <w:left w:val="single" w:sz="12" w:space="0" w:color="A6A6A6"/>
              <w:bottom w:val="single" w:sz="2" w:space="0" w:color="A6A6A6"/>
              <w:right w:val="single" w:sz="12" w:space="0" w:color="A6A6A6"/>
            </w:tcBorders>
          </w:tcPr>
          <w:p w:rsidR="00291E27" w:rsidRDefault="00291E27">
            <w:pPr>
              <w:spacing w:before="10" w:line="180" w:lineRule="exact"/>
              <w:rPr>
                <w:sz w:val="18"/>
                <w:szCs w:val="18"/>
              </w:rPr>
            </w:pPr>
          </w:p>
          <w:p w:rsidR="00291E27" w:rsidRPr="00B435F7" w:rsidRDefault="00712ED1">
            <w:pPr>
              <w:ind w:left="393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UD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IFI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AD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9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DUA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EXO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DAD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9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VES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3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ÁN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ER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EXO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</w:p>
          <w:p w:rsidR="00291E27" w:rsidRPr="00B435F7" w:rsidRDefault="00291E27">
            <w:pPr>
              <w:spacing w:before="15" w:line="200" w:lineRule="exact"/>
              <w:rPr>
                <w:lang w:val="es-CO"/>
              </w:rPr>
            </w:pPr>
          </w:p>
          <w:p w:rsidR="00291E27" w:rsidRPr="00B435F7" w:rsidRDefault="00712ED1">
            <w:pPr>
              <w:spacing w:line="246" w:lineRule="auto"/>
              <w:ind w:left="7657" w:right="193" w:hanging="4957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9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ma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do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4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5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ese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te</w:t>
            </w:r>
            <w:r w:rsidRPr="00B435F7">
              <w:rPr>
                <w:rFonts w:ascii="Arial" w:eastAsia="Arial" w:hAnsi="Arial" w:cs="Arial"/>
                <w:b/>
                <w:spacing w:val="-14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0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7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position w:val="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position w:val="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position w:val="2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qui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7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ac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ú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ta</w:t>
            </w:r>
            <w:r w:rsidRPr="00B435F7">
              <w:rPr>
                <w:rFonts w:ascii="Arial" w:eastAsia="Arial" w:hAnsi="Arial" w:cs="Arial"/>
                <w:b/>
                <w:spacing w:val="-11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8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b/>
                <w:spacing w:val="-12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ca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4"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º</w:t>
            </w:r>
            <w:proofErr w:type="spellEnd"/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>800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>037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>800</w:t>
            </w:r>
            <w:r w:rsidRPr="00B435F7">
              <w:rPr>
                <w:rFonts w:ascii="Arial" w:eastAsia="Arial" w:hAnsi="Arial" w:cs="Arial"/>
                <w:b/>
                <w:w w:val="98"/>
                <w:position w:val="2"/>
                <w:sz w:val="16"/>
                <w:szCs w:val="16"/>
                <w:lang w:val="es-CO"/>
              </w:rPr>
              <w:t>-8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9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>ase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do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w w:val="98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2"/>
                <w:w w:val="98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7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3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position w:val="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 xml:space="preserve">A  </w:t>
            </w:r>
            <w:r w:rsidRPr="00B435F7">
              <w:rPr>
                <w:rFonts w:ascii="Arial" w:eastAsia="Arial" w:hAnsi="Arial" w:cs="Arial"/>
                <w:b/>
                <w:spacing w:val="4"/>
                <w:position w:val="2"/>
                <w:sz w:val="16"/>
                <w:szCs w:val="16"/>
                <w:lang w:val="es-CO"/>
              </w:rPr>
              <w:t xml:space="preserve"> </w:t>
            </w:r>
            <w:r w:rsidR="005F55EF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9pt;height:36pt">
                  <v:imagedata r:id="rId5" o:title=""/>
                </v:shape>
              </w:pict>
            </w:r>
            <w:r w:rsidRPr="00B435F7">
              <w:rPr>
                <w:b/>
                <w:spacing w:val="27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1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-12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ca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5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4"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º</w:t>
            </w:r>
            <w:proofErr w:type="spellEnd"/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900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435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-3</w:t>
            </w:r>
          </w:p>
          <w:p w:rsidR="00291E27" w:rsidRPr="00B435F7" w:rsidRDefault="00291E27">
            <w:pPr>
              <w:spacing w:before="5" w:line="100" w:lineRule="exact"/>
              <w:rPr>
                <w:sz w:val="10"/>
                <w:szCs w:val="10"/>
                <w:lang w:val="es-CO"/>
              </w:rPr>
            </w:pPr>
          </w:p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712ED1">
            <w:pPr>
              <w:ind w:left="2292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te</w:t>
            </w:r>
            <w:r w:rsidRPr="00B435F7">
              <w:rPr>
                <w:rFonts w:ascii="Arial" w:eastAsia="Arial" w:hAnsi="Arial" w:cs="Arial"/>
                <w:b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te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póli</w:t>
            </w:r>
            <w:r w:rsidRPr="00B435F7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w w:val="97"/>
                <w:sz w:val="16"/>
                <w:szCs w:val="16"/>
                <w:lang w:val="es-CO"/>
              </w:rPr>
              <w:t>09</w:t>
            </w:r>
            <w:r w:rsidRPr="00B435F7">
              <w:rPr>
                <w:rFonts w:ascii="Arial" w:eastAsia="Arial" w:hAnsi="Arial" w:cs="Arial"/>
                <w:b/>
                <w:w w:val="97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b/>
                <w:spacing w:val="-2"/>
                <w:w w:val="97"/>
                <w:sz w:val="16"/>
                <w:szCs w:val="16"/>
                <w:lang w:val="es-CO"/>
              </w:rPr>
              <w:t>1829</w:t>
            </w:r>
            <w:r w:rsidRPr="00B435F7">
              <w:rPr>
                <w:rFonts w:ascii="Arial" w:eastAsia="Arial" w:hAnsi="Arial" w:cs="Arial"/>
                <w:b/>
                <w:w w:val="97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b/>
                <w:spacing w:val="-2"/>
                <w:w w:val="97"/>
                <w:sz w:val="16"/>
                <w:szCs w:val="16"/>
                <w:lang w:val="es-CO"/>
              </w:rPr>
              <w:t>0000</w:t>
            </w:r>
            <w:r w:rsidRPr="00B435F7">
              <w:rPr>
                <w:rFonts w:ascii="Arial" w:eastAsia="Arial" w:hAnsi="Arial" w:cs="Arial"/>
                <w:b/>
                <w:w w:val="97"/>
                <w:sz w:val="16"/>
                <w:szCs w:val="16"/>
                <w:lang w:val="es-CO"/>
              </w:rPr>
              <w:t>1</w:t>
            </w:r>
            <w:r w:rsidRPr="00B435F7">
              <w:rPr>
                <w:rFonts w:ascii="Arial" w:eastAsia="Arial" w:hAnsi="Arial" w:cs="Arial"/>
                <w:b/>
                <w:spacing w:val="9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on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ta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to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</w:p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291E27">
            <w:pPr>
              <w:spacing w:before="8" w:line="240" w:lineRule="exact"/>
              <w:rPr>
                <w:sz w:val="24"/>
                <w:szCs w:val="24"/>
                <w:lang w:val="es-CO"/>
              </w:rPr>
            </w:pPr>
          </w:p>
          <w:p w:rsidR="00291E27" w:rsidRPr="00B435F7" w:rsidRDefault="00712ED1">
            <w:pPr>
              <w:ind w:left="843"/>
              <w:rPr>
                <w:rFonts w:ascii="Arial" w:eastAsia="Arial" w:hAnsi="Arial" w:cs="Arial"/>
                <w:sz w:val="19"/>
                <w:szCs w:val="19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ec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1"/>
                <w:position w:val="6"/>
                <w:sz w:val="16"/>
                <w:szCs w:val="16"/>
                <w:u w:val="single" w:color="000000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position w:val="6"/>
                <w:sz w:val="16"/>
                <w:szCs w:val="16"/>
                <w:u w:val="single" w:color="000000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oli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0"/>
                <w:position w:val="6"/>
                <w:sz w:val="16"/>
                <w:szCs w:val="16"/>
                <w:u w:val="single" w:color="000000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dilig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am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lang w:val="es-CO"/>
              </w:rPr>
              <w:t xml:space="preserve">                                                                        </w:t>
            </w:r>
            <w:r w:rsidRPr="00B435F7">
              <w:rPr>
                <w:rFonts w:ascii="Arial" w:eastAsia="Arial" w:hAnsi="Arial" w:cs="Arial"/>
                <w:b/>
                <w:spacing w:val="4"/>
                <w:position w:val="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ú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1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indi</w:t>
            </w:r>
            <w:r w:rsidRPr="00B435F7">
              <w:rPr>
                <w:rFonts w:ascii="Arial" w:eastAsia="Arial" w:hAnsi="Arial" w:cs="Arial"/>
                <w:b/>
                <w:spacing w:val="3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idu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proofErr w:type="gramStart"/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: </w:t>
            </w:r>
            <w:r w:rsidRPr="00B435F7">
              <w:rPr>
                <w:rFonts w:ascii="Arial" w:eastAsia="Arial" w:hAnsi="Arial" w:cs="Arial"/>
                <w:b/>
                <w:spacing w:val="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proofErr w:type="gramEnd"/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o                                                                              </w:t>
            </w:r>
            <w:r w:rsidRPr="00B435F7">
              <w:rPr>
                <w:rFonts w:ascii="Arial" w:eastAsia="Arial" w:hAnsi="Arial" w:cs="Arial"/>
                <w:spacing w:val="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-3"/>
                <w:sz w:val="19"/>
                <w:szCs w:val="19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2"/>
                <w:position w:val="-3"/>
                <w:sz w:val="19"/>
                <w:szCs w:val="19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7"/>
                <w:position w:val="-3"/>
                <w:sz w:val="19"/>
                <w:szCs w:val="19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position w:val="-3"/>
                <w:sz w:val="19"/>
                <w:szCs w:val="19"/>
                <w:lang w:val="es-CO"/>
              </w:rPr>
              <w:t>sec</w:t>
            </w:r>
            <w:r w:rsidRPr="00B435F7">
              <w:rPr>
                <w:rFonts w:ascii="Arial" w:eastAsia="Arial" w:hAnsi="Arial" w:cs="Arial"/>
                <w:b/>
                <w:spacing w:val="-7"/>
                <w:position w:val="-3"/>
                <w:sz w:val="19"/>
                <w:szCs w:val="19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2"/>
                <w:position w:val="-3"/>
                <w:sz w:val="19"/>
                <w:szCs w:val="19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4"/>
                <w:position w:val="-3"/>
                <w:sz w:val="19"/>
                <w:szCs w:val="19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6"/>
                <w:position w:val="-3"/>
                <w:sz w:val="19"/>
                <w:szCs w:val="19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position w:val="-3"/>
                <w:sz w:val="19"/>
                <w:szCs w:val="19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29"/>
                <w:position w:val="-3"/>
                <w:sz w:val="19"/>
                <w:szCs w:val="19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w w:val="101"/>
                <w:position w:val="-3"/>
                <w:sz w:val="19"/>
                <w:szCs w:val="19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2"/>
                <w:w w:val="101"/>
                <w:position w:val="-3"/>
                <w:sz w:val="19"/>
                <w:szCs w:val="19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w w:val="101"/>
                <w:position w:val="-3"/>
                <w:sz w:val="19"/>
                <w:szCs w:val="19"/>
                <w:lang w:val="es-CO"/>
              </w:rPr>
              <w:t>.</w:t>
            </w:r>
          </w:p>
          <w:p w:rsidR="00291E27" w:rsidRDefault="00712ED1">
            <w:pPr>
              <w:spacing w:line="180" w:lineRule="exact"/>
              <w:ind w:left="686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B435F7">
              <w:rPr>
                <w:rFonts w:ascii="Arial" w:eastAsia="Arial" w:hAnsi="Arial" w:cs="Arial"/>
                <w:spacing w:val="1"/>
                <w:position w:val="3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4"/>
                <w:position w:val="3"/>
                <w:sz w:val="16"/>
                <w:szCs w:val="16"/>
                <w:lang w:val="es-CO"/>
              </w:rPr>
              <w:t>f</w:t>
            </w:r>
            <w:proofErr w:type="spellEnd"/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10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+</w:t>
            </w:r>
            <w:r w:rsidRPr="00B435F7">
              <w:rPr>
                <w:rFonts w:ascii="Arial" w:eastAsia="Arial" w:hAnsi="Arial" w:cs="Arial"/>
                <w:spacing w:val="-3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position w:val="3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3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7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position w:val="3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position w:val="3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position w:val="3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w w:val="97"/>
                <w:position w:val="3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position w:val="3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position w:val="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7"/>
                <w:position w:val="3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1"/>
                <w:w w:val="97"/>
                <w:position w:val="3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position w:val="3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w w:val="97"/>
                <w:position w:val="3"/>
                <w:sz w:val="16"/>
                <w:szCs w:val="16"/>
                <w:lang w:val="es-CO"/>
              </w:rPr>
              <w:t>dul</w:t>
            </w:r>
            <w:r w:rsidRPr="00B435F7">
              <w:rPr>
                <w:rFonts w:ascii="Arial" w:eastAsia="Arial" w:hAnsi="Arial" w:cs="Arial"/>
                <w:w w:val="97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w w:val="97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position w:val="3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16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w w:val="98"/>
                <w:position w:val="3"/>
                <w:sz w:val="16"/>
                <w:szCs w:val="16"/>
                <w:lang w:val="es-CO"/>
              </w:rPr>
              <w:t>+</w:t>
            </w:r>
            <w:r w:rsidRPr="00B435F7">
              <w:rPr>
                <w:rFonts w:ascii="Arial" w:eastAsia="Arial" w:hAnsi="Arial" w:cs="Arial"/>
                <w:spacing w:val="1"/>
                <w:w w:val="98"/>
                <w:position w:val="3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position w:val="3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w w:val="98"/>
                <w:position w:val="3"/>
                <w:sz w:val="16"/>
                <w:szCs w:val="16"/>
                <w:lang w:val="es-CO"/>
              </w:rPr>
              <w:t>dig</w:t>
            </w:r>
            <w:r w:rsidRPr="00B435F7">
              <w:rPr>
                <w:rFonts w:ascii="Arial" w:eastAsia="Arial" w:hAnsi="Arial" w:cs="Arial"/>
                <w:w w:val="98"/>
                <w:position w:val="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position w:val="3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position w:val="3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position w:val="3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position w:val="3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7"/>
                <w:position w:val="3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 xml:space="preserve">.                                                                                                                                                                                       </w:t>
            </w:r>
            <w:r w:rsidRPr="00B435F7">
              <w:rPr>
                <w:rFonts w:ascii="Arial" w:eastAsia="Arial" w:hAnsi="Arial" w:cs="Arial"/>
                <w:spacing w:val="30"/>
                <w:position w:val="3"/>
                <w:sz w:val="16"/>
                <w:szCs w:val="16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3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spacing w:val="1"/>
                <w:position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6"/>
                <w:position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6"/>
                <w:position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2"/>
                <w:position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position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7"/>
                <w:position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6"/>
                <w:position w:val="-3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position w:val="-3"/>
                <w:sz w:val="16"/>
                <w:szCs w:val="16"/>
              </w:rPr>
              <w:t>&gt;</w:t>
            </w:r>
          </w:p>
          <w:p w:rsidR="00291E27" w:rsidRDefault="00712ED1">
            <w:pPr>
              <w:spacing w:line="140" w:lineRule="exact"/>
              <w:ind w:left="9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C0C0C0"/>
                <w:position w:val="1"/>
                <w:sz w:val="16"/>
                <w:szCs w:val="16"/>
              </w:rPr>
              <w:t xml:space="preserve">A   </w:t>
            </w:r>
            <w:r>
              <w:rPr>
                <w:rFonts w:ascii="Arial" w:eastAsia="Arial" w:hAnsi="Arial" w:cs="Arial"/>
                <w:b/>
                <w:color w:val="C0C0C0"/>
                <w:spacing w:val="4"/>
                <w:position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C0C0C0"/>
                <w:position w:val="1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C0C0C0"/>
                <w:position w:val="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C0C0C0"/>
                <w:spacing w:val="4"/>
                <w:position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C0C0C0"/>
                <w:position w:val="1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C0C0C0"/>
                <w:position w:val="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C0C0C0"/>
                <w:spacing w:val="4"/>
                <w:position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C0C0C0"/>
                <w:position w:val="1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C0C0C0"/>
                <w:position w:val="1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C0C0C0"/>
                <w:spacing w:val="33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0C0C0"/>
                <w:position w:val="1"/>
                <w:sz w:val="16"/>
                <w:szCs w:val="16"/>
              </w:rPr>
              <w:t xml:space="preserve">M  </w:t>
            </w:r>
            <w:r>
              <w:rPr>
                <w:rFonts w:ascii="Arial" w:eastAsia="Arial" w:hAnsi="Arial" w:cs="Arial"/>
                <w:b/>
                <w:color w:val="C0C0C0"/>
                <w:spacing w:val="30"/>
                <w:position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C0C0C0"/>
                <w:position w:val="1"/>
                <w:sz w:val="16"/>
                <w:szCs w:val="16"/>
              </w:rPr>
              <w:t>M</w:t>
            </w:r>
            <w:proofErr w:type="spellEnd"/>
            <w:r>
              <w:rPr>
                <w:rFonts w:ascii="Arial" w:eastAsia="Arial" w:hAnsi="Arial" w:cs="Arial"/>
                <w:b/>
                <w:color w:val="C0C0C0"/>
                <w:position w:val="1"/>
                <w:sz w:val="16"/>
                <w:szCs w:val="16"/>
              </w:rPr>
              <w:t xml:space="preserve">    D   </w:t>
            </w:r>
            <w:r>
              <w:rPr>
                <w:rFonts w:ascii="Arial" w:eastAsia="Arial" w:hAnsi="Arial" w:cs="Arial"/>
                <w:b/>
                <w:color w:val="C0C0C0"/>
                <w:spacing w:val="4"/>
                <w:position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C0C0C0"/>
                <w:position w:val="1"/>
                <w:sz w:val="16"/>
                <w:szCs w:val="16"/>
              </w:rPr>
              <w:t>D</w:t>
            </w:r>
            <w:proofErr w:type="spellEnd"/>
          </w:p>
        </w:tc>
      </w:tr>
      <w:tr w:rsidR="00291E27" w:rsidRPr="005F55EF" w:rsidTr="00B435F7">
        <w:trPr>
          <w:trHeight w:hRule="exact" w:val="1266"/>
        </w:trPr>
        <w:tc>
          <w:tcPr>
            <w:tcW w:w="3505" w:type="dxa"/>
            <w:gridSpan w:val="3"/>
            <w:tcBorders>
              <w:top w:val="single" w:sz="2" w:space="0" w:color="A6A6A6"/>
              <w:left w:val="single" w:sz="12" w:space="0" w:color="A6A6A6"/>
              <w:bottom w:val="single" w:sz="2" w:space="0" w:color="C0C0C0"/>
              <w:right w:val="single" w:sz="2" w:space="0" w:color="A6A6A6"/>
            </w:tcBorders>
          </w:tcPr>
          <w:p w:rsidR="00291E27" w:rsidRPr="00BA3393" w:rsidRDefault="00291E27">
            <w:pPr>
              <w:spacing w:line="200" w:lineRule="exact"/>
              <w:rPr>
                <w:lang w:val="es-CO"/>
              </w:rPr>
            </w:pPr>
          </w:p>
          <w:p w:rsidR="00291E27" w:rsidRPr="00BA3393" w:rsidRDefault="00291E27">
            <w:pPr>
              <w:spacing w:before="10" w:line="220" w:lineRule="exact"/>
              <w:rPr>
                <w:sz w:val="22"/>
                <w:szCs w:val="22"/>
                <w:lang w:val="es-CO"/>
              </w:rPr>
            </w:pPr>
          </w:p>
          <w:p w:rsidR="00291E27" w:rsidRPr="00B435F7" w:rsidRDefault="00712ED1">
            <w:pPr>
              <w:ind w:left="1296" w:right="1313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4"/>
                <w:w w:val="99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3"/>
                <w:w w:val="99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AD</w:t>
            </w:r>
            <w:r w:rsidRPr="00B435F7">
              <w:rPr>
                <w:rFonts w:ascii="Arial" w:eastAsia="Arial" w:hAnsi="Arial" w:cs="Arial"/>
                <w:b/>
                <w:spacing w:val="-3"/>
                <w:w w:val="99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R</w:t>
            </w:r>
          </w:p>
          <w:p w:rsidR="00291E27" w:rsidRPr="00BA3393" w:rsidRDefault="005F55EF" w:rsidP="00B36BB7">
            <w:pPr>
              <w:spacing w:before="17"/>
              <w:ind w:left="313" w:right="331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sdt>
              <w:sdtPr>
                <w:rPr>
                  <w:rFonts w:cstheme="minorHAnsi"/>
                </w:rPr>
                <w:alias w:val="SelectValue"/>
                <w:tag w:val="SelectValue"/>
                <w:id w:val="-1697002980"/>
                <w:placeholder>
                  <w:docPart w:val="A7EAF2A8FDC44F24B83882D8C08EF88D"/>
                </w:placeholder>
              </w:sdtPr>
              <w:sdtEndPr/>
              <w:sdtContent>
                <w:r w:rsidR="00E9085E" w:rsidRPr="003574B2">
                  <w:rPr>
                    <w:rFonts w:cstheme="minorHAnsi"/>
                  </w:rPr>
                  <w:t>.</w:t>
                </w:r>
                <w:r w:rsidR="00E9085E">
                  <w:rPr>
                    <w:rFonts w:cstheme="minorHAnsi"/>
                  </w:rPr>
                  <w:t>/Tomador</w:t>
                </w:r>
              </w:sdtContent>
            </w:sdt>
          </w:p>
        </w:tc>
        <w:tc>
          <w:tcPr>
            <w:tcW w:w="3046" w:type="dxa"/>
            <w:gridSpan w:val="5"/>
            <w:tcBorders>
              <w:top w:val="single" w:sz="2" w:space="0" w:color="A6A6A6"/>
              <w:left w:val="single" w:sz="2" w:space="0" w:color="A6A6A6"/>
              <w:bottom w:val="single" w:sz="2" w:space="0" w:color="C0C0C0"/>
              <w:right w:val="single" w:sz="2" w:space="0" w:color="A6A6A6"/>
            </w:tcBorders>
          </w:tcPr>
          <w:p w:rsidR="00291E27" w:rsidRPr="00BA3393" w:rsidRDefault="00291E27">
            <w:pPr>
              <w:spacing w:line="200" w:lineRule="exact"/>
              <w:rPr>
                <w:lang w:val="es-CO"/>
              </w:rPr>
            </w:pPr>
          </w:p>
          <w:p w:rsidR="00291E27" w:rsidRPr="00BA3393" w:rsidRDefault="00291E27">
            <w:pPr>
              <w:spacing w:before="10" w:line="220" w:lineRule="exact"/>
              <w:rPr>
                <w:sz w:val="22"/>
                <w:szCs w:val="22"/>
                <w:lang w:val="es-CO"/>
              </w:rPr>
            </w:pPr>
          </w:p>
          <w:p w:rsidR="00291E27" w:rsidRPr="00BA3393" w:rsidRDefault="00712ED1">
            <w:pPr>
              <w:ind w:left="726" w:right="732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A3393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A3393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A3393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A3393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 xml:space="preserve"> </w:t>
            </w:r>
            <w:r w:rsidRPr="00BA3393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A3393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EL</w:t>
            </w:r>
            <w:r w:rsidRPr="00BA3393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A3393">
              <w:rPr>
                <w:rFonts w:ascii="Arial" w:eastAsia="Arial" w:hAnsi="Arial" w:cs="Arial"/>
                <w:b/>
                <w:spacing w:val="4"/>
                <w:w w:val="99"/>
                <w:sz w:val="16"/>
                <w:szCs w:val="16"/>
                <w:lang w:val="es-CO"/>
              </w:rPr>
              <w:t>T</w:t>
            </w:r>
            <w:r w:rsidRPr="00BA3393">
              <w:rPr>
                <w:rFonts w:ascii="Arial" w:eastAsia="Arial" w:hAnsi="Arial" w:cs="Arial"/>
                <w:b/>
                <w:spacing w:val="-3"/>
                <w:w w:val="99"/>
                <w:sz w:val="16"/>
                <w:szCs w:val="16"/>
                <w:lang w:val="es-CO"/>
              </w:rPr>
              <w:t>O</w:t>
            </w:r>
            <w:r w:rsidRPr="00BA3393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A3393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AD</w:t>
            </w:r>
            <w:r w:rsidRPr="00BA3393">
              <w:rPr>
                <w:rFonts w:ascii="Arial" w:eastAsia="Arial" w:hAnsi="Arial" w:cs="Arial"/>
                <w:b/>
                <w:spacing w:val="-3"/>
                <w:w w:val="99"/>
                <w:sz w:val="16"/>
                <w:szCs w:val="16"/>
                <w:lang w:val="es-CO"/>
              </w:rPr>
              <w:t>O</w:t>
            </w:r>
            <w:r w:rsidRPr="00BA3393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R</w:t>
            </w:r>
            <w:r w:rsidRPr="00BA3393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:</w:t>
            </w:r>
          </w:p>
          <w:sdt>
            <w:sdtPr>
              <w:rPr>
                <w:rFonts w:ascii="Arial" w:eastAsia="Arial" w:hAnsi="Arial" w:cs="Arial"/>
                <w:sz w:val="16"/>
                <w:szCs w:val="16"/>
              </w:rPr>
              <w:alias w:val="SelectValue"/>
              <w:tag w:val="SelectValue"/>
              <w:id w:val="1087969021"/>
              <w:placeholder>
                <w:docPart w:val="10B603D222994897A5A07FEB2B3E2039"/>
              </w:placeholder>
              <w:showingPlcHdr/>
            </w:sdtPr>
            <w:sdtEndPr/>
            <w:sdtContent>
              <w:p w:rsidR="00291E27" w:rsidRPr="00BA3393" w:rsidRDefault="00B435F7" w:rsidP="00B435F7">
                <w:pPr>
                  <w:spacing w:before="17"/>
                  <w:ind w:left="985" w:right="989"/>
                  <w:rPr>
                    <w:rFonts w:ascii="Arial" w:eastAsia="Arial" w:hAnsi="Arial" w:cs="Arial"/>
                    <w:sz w:val="16"/>
                    <w:szCs w:val="16"/>
                    <w:lang w:val="es-CO"/>
                  </w:rPr>
                </w:pPr>
                <w:r w:rsidRPr="00BA3393">
                  <w:rPr>
                    <w:rFonts w:ascii="Arial" w:eastAsia="Arial" w:hAnsi="Arial" w:cs="Arial"/>
                    <w:sz w:val="16"/>
                    <w:szCs w:val="16"/>
                    <w:lang w:val="es-CO"/>
                  </w:rPr>
                  <w:t>./CodTomador</w:t>
                </w:r>
              </w:p>
            </w:sdtContent>
          </w:sdt>
        </w:tc>
        <w:tc>
          <w:tcPr>
            <w:tcW w:w="2083" w:type="dxa"/>
            <w:gridSpan w:val="6"/>
            <w:tcBorders>
              <w:top w:val="single" w:sz="2" w:space="0" w:color="A6A6A6"/>
              <w:left w:val="single" w:sz="2" w:space="0" w:color="A6A6A6"/>
              <w:bottom w:val="single" w:sz="2" w:space="0" w:color="C0C0C0"/>
              <w:right w:val="single" w:sz="2" w:space="0" w:color="A6A6A6"/>
            </w:tcBorders>
          </w:tcPr>
          <w:p w:rsidR="00291E27" w:rsidRPr="00BA3393" w:rsidRDefault="00291E27">
            <w:pPr>
              <w:spacing w:before="1" w:line="120" w:lineRule="exact"/>
              <w:rPr>
                <w:sz w:val="13"/>
                <w:szCs w:val="13"/>
                <w:lang w:val="es-CO"/>
              </w:rPr>
            </w:pPr>
          </w:p>
          <w:p w:rsidR="00291E27" w:rsidRPr="00BA3393" w:rsidRDefault="00291E27">
            <w:pPr>
              <w:spacing w:line="200" w:lineRule="exact"/>
              <w:rPr>
                <w:lang w:val="es-CO"/>
              </w:rPr>
            </w:pPr>
          </w:p>
          <w:p w:rsidR="00291E27" w:rsidRPr="00BA3393" w:rsidRDefault="00291E27">
            <w:pPr>
              <w:spacing w:line="200" w:lineRule="exact"/>
              <w:rPr>
                <w:lang w:val="es-CO"/>
              </w:rPr>
            </w:pPr>
          </w:p>
          <w:p w:rsidR="00291E27" w:rsidRPr="00BA3393" w:rsidRDefault="00712ED1">
            <w:pPr>
              <w:ind w:left="451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A3393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A3393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A3393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A3393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A3393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FI</w:t>
            </w:r>
            <w:r w:rsidRPr="00BA3393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A3393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A3393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A3393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A3393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A3393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A3393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</w:tc>
        <w:tc>
          <w:tcPr>
            <w:tcW w:w="13042" w:type="dxa"/>
            <w:gridSpan w:val="14"/>
            <w:tcBorders>
              <w:top w:val="single" w:sz="2" w:space="0" w:color="A6A6A6"/>
              <w:left w:val="single" w:sz="2" w:space="0" w:color="A6A6A6"/>
              <w:bottom w:val="single" w:sz="2" w:space="0" w:color="C0C0C0"/>
              <w:right w:val="single" w:sz="12" w:space="0" w:color="A6A6A6"/>
            </w:tcBorders>
          </w:tcPr>
          <w:p w:rsidR="00291E27" w:rsidRPr="00B435F7" w:rsidRDefault="00291E27">
            <w:pPr>
              <w:spacing w:before="9" w:line="220" w:lineRule="exact"/>
              <w:rPr>
                <w:sz w:val="22"/>
                <w:szCs w:val="22"/>
                <w:lang w:val="es-CO"/>
              </w:rPr>
            </w:pPr>
          </w:p>
          <w:p w:rsidR="00291E27" w:rsidRPr="00B435F7" w:rsidRDefault="00712ED1">
            <w:pPr>
              <w:spacing w:line="262" w:lineRule="auto"/>
              <w:ind w:left="29" w:right="-12" w:firstLine="4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lib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re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lqui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3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proofErr w:type="spellEnd"/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: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ign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ign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  <w:p w:rsidR="00291E27" w:rsidRPr="00B435F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6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w w:val="97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r: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  <w:p w:rsidR="00291E27" w:rsidRPr="00B435F7" w:rsidRDefault="00712ED1">
            <w:pPr>
              <w:spacing w:before="17"/>
              <w:ind w:left="29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pi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liz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8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 xml:space="preserve">: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</w:tc>
      </w:tr>
      <w:tr w:rsidR="00291E27" w:rsidTr="00B435F7">
        <w:trPr>
          <w:trHeight w:hRule="exact" w:val="508"/>
        </w:trPr>
        <w:tc>
          <w:tcPr>
            <w:tcW w:w="21676" w:type="dxa"/>
            <w:gridSpan w:val="28"/>
            <w:tcBorders>
              <w:top w:val="nil"/>
              <w:left w:val="single" w:sz="12" w:space="0" w:color="A6A6A6"/>
              <w:bottom w:val="single" w:sz="2" w:space="0" w:color="C0C0C0"/>
              <w:right w:val="single" w:sz="12" w:space="0" w:color="A6A6A6"/>
            </w:tcBorders>
            <w:shd w:val="clear" w:color="auto" w:fill="C0C0C0"/>
          </w:tcPr>
          <w:p w:rsidR="00291E27" w:rsidRPr="00B435F7" w:rsidRDefault="00291E27">
            <w:pPr>
              <w:spacing w:before="5" w:line="140" w:lineRule="exact"/>
              <w:rPr>
                <w:sz w:val="15"/>
                <w:szCs w:val="15"/>
                <w:lang w:val="es-CO"/>
              </w:rPr>
            </w:pPr>
          </w:p>
          <w:p w:rsidR="00291E27" w:rsidRDefault="00712ED1">
            <w:pPr>
              <w:ind w:left="9813" w:right="98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EL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9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AD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O</w:t>
            </w:r>
          </w:p>
        </w:tc>
      </w:tr>
      <w:tr w:rsidR="00291E27" w:rsidTr="00B435F7">
        <w:trPr>
          <w:trHeight w:hRule="exact" w:val="413"/>
        </w:trPr>
        <w:tc>
          <w:tcPr>
            <w:tcW w:w="5362" w:type="dxa"/>
            <w:gridSpan w:val="6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44" w:type="dxa"/>
            <w:gridSpan w:val="1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gund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06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llido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gund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llido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</w:tr>
      <w:tr w:rsidR="00291E27" w:rsidTr="00B435F7">
        <w:trPr>
          <w:trHeight w:hRule="exact" w:val="413"/>
        </w:trPr>
        <w:tc>
          <w:tcPr>
            <w:tcW w:w="5362" w:type="dxa"/>
            <w:gridSpan w:val="6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5F55EF" w:rsidRDefault="005F55EF" w:rsidP="005F55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CO"/>
              </w:rPr>
            </w:pPr>
            <w:sdt>
              <w:sdtPr>
                <w:rPr>
                  <w:rFonts w:cstheme="minorHAnsi"/>
                </w:rPr>
                <w:alias w:val="SelectValue"/>
                <w:tag w:val="SelectValue"/>
                <w:id w:val="-1109272325"/>
                <w:placeholder>
                  <w:docPart w:val="8E190D75A52849ABBA3A6FBF132694A6"/>
                </w:placeholder>
              </w:sdtPr>
              <w:sdtContent>
                <w:r w:rsidRPr="003574B2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/</w:t>
                </w:r>
                <w:proofErr w:type="spellStart"/>
                <w:r>
                  <w:rPr>
                    <w:rFonts w:ascii="Consolas" w:hAnsi="Consolas" w:cs="Consolas"/>
                    <w:sz w:val="19"/>
                    <w:szCs w:val="19"/>
                    <w:lang w:val="es-CO"/>
                  </w:rPr>
                  <w:t>PrimerNombreCliente</w:t>
                </w:r>
                <w:proofErr w:type="spellEnd"/>
              </w:sdtContent>
            </w:sdt>
            <w:r>
              <w:rPr>
                <w:rFonts w:ascii="Consolas" w:hAnsi="Consolas" w:cs="Consolas"/>
                <w:sz w:val="19"/>
                <w:szCs w:val="19"/>
                <w:lang w:val="es-CO"/>
              </w:rPr>
              <w:t xml:space="preserve"> </w:t>
            </w:r>
          </w:p>
          <w:p w:rsidR="00291E27" w:rsidRDefault="00291E27"/>
        </w:tc>
        <w:tc>
          <w:tcPr>
            <w:tcW w:w="5144" w:type="dxa"/>
            <w:gridSpan w:val="1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5F55EF">
            <w:sdt>
              <w:sdtPr>
                <w:rPr>
                  <w:rFonts w:cstheme="minorHAnsi"/>
                </w:rPr>
                <w:alias w:val="SelectValue"/>
                <w:tag w:val="SelectValue"/>
                <w:id w:val="182175326"/>
                <w:placeholder>
                  <w:docPart w:val="0E841ECD0F0E4AC792D754C0A6C365C5"/>
                </w:placeholder>
              </w:sdtPr>
              <w:sdtContent>
                <w:r w:rsidRPr="003574B2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/</w:t>
                </w:r>
                <w:proofErr w:type="spellStart"/>
                <w:r>
                  <w:rPr>
                    <w:rFonts w:ascii="Consolas" w:hAnsi="Consolas" w:cs="Consolas"/>
                    <w:sz w:val="19"/>
                    <w:szCs w:val="19"/>
                    <w:lang w:val="es-CO"/>
                  </w:rPr>
                  <w:t>PrimerNombreCliente</w:t>
                </w:r>
                <w:proofErr w:type="spellEnd"/>
              </w:sdtContent>
            </w:sdt>
          </w:p>
        </w:tc>
        <w:tc>
          <w:tcPr>
            <w:tcW w:w="6106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5F55EF">
            <w:sdt>
              <w:sdtPr>
                <w:rPr>
                  <w:rFonts w:cstheme="minorHAnsi"/>
                </w:rPr>
                <w:alias w:val="SelectValue"/>
                <w:tag w:val="SelectValue"/>
                <w:id w:val="1747605967"/>
                <w:placeholder>
                  <w:docPart w:val="9B4C30EBE4E44A5B8D0A543CA16646CF"/>
                </w:placeholder>
              </w:sdtPr>
              <w:sdtContent>
                <w:r w:rsidRPr="003574B2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/</w:t>
                </w:r>
                <w:proofErr w:type="spellStart"/>
                <w:r>
                  <w:rPr>
                    <w:rFonts w:ascii="Consolas" w:hAnsi="Consolas" w:cs="Consolas"/>
                    <w:sz w:val="19"/>
                    <w:szCs w:val="19"/>
                    <w:lang w:val="es-CO"/>
                  </w:rPr>
                  <w:t>PrimerNombreCliente</w:t>
                </w:r>
                <w:proofErr w:type="spellEnd"/>
              </w:sdtContent>
            </w:sdt>
          </w:p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5F55EF">
            <w:sdt>
              <w:sdtPr>
                <w:rPr>
                  <w:rFonts w:cstheme="minorHAnsi"/>
                </w:rPr>
                <w:alias w:val="SelectValue"/>
                <w:tag w:val="SelectValue"/>
                <w:id w:val="1595130540"/>
                <w:placeholder>
                  <w:docPart w:val="37013C873A5941F4A1AF37D8D89D48CE"/>
                </w:placeholder>
              </w:sdtPr>
              <w:sdtContent>
                <w:r w:rsidRPr="003574B2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/</w:t>
                </w:r>
                <w:proofErr w:type="spellStart"/>
                <w:r>
                  <w:rPr>
                    <w:rFonts w:ascii="Consolas" w:hAnsi="Consolas" w:cs="Consolas"/>
                    <w:sz w:val="19"/>
                    <w:szCs w:val="19"/>
                    <w:lang w:val="es-CO"/>
                  </w:rPr>
                  <w:t>PrimerNombreCliente</w:t>
                </w:r>
                <w:proofErr w:type="spellEnd"/>
              </w:sdtContent>
            </w:sdt>
          </w:p>
        </w:tc>
      </w:tr>
      <w:tr w:rsidR="00291E27" w:rsidTr="00B435F7">
        <w:trPr>
          <w:trHeight w:hRule="exact" w:val="413"/>
        </w:trPr>
        <w:tc>
          <w:tcPr>
            <w:tcW w:w="8040" w:type="dxa"/>
            <w:gridSpan w:val="12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Pr="00B435F7" w:rsidRDefault="00291E27">
            <w:pPr>
              <w:spacing w:before="4" w:line="100" w:lineRule="exact"/>
              <w:rPr>
                <w:sz w:val="10"/>
                <w:szCs w:val="10"/>
                <w:lang w:val="es-CO"/>
              </w:rPr>
            </w:pPr>
          </w:p>
          <w:p w:rsidR="00291E27" w:rsidRPr="00B435F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ip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ú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cac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ió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</w:tc>
        <w:tc>
          <w:tcPr>
            <w:tcW w:w="2466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Pr="00B435F7" w:rsidRDefault="00291E27">
            <w:pPr>
              <w:spacing w:before="4" w:line="100" w:lineRule="exact"/>
              <w:rPr>
                <w:sz w:val="10"/>
                <w:szCs w:val="10"/>
                <w:lang w:val="es-CO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06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712ED1">
            <w:pPr>
              <w:spacing w:before="8"/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Lug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bookmarkStart w:id="0" w:name="_GoBack"/>
            <w:bookmarkEnd w:id="0"/>
          </w:p>
          <w:p w:rsidR="00291E27" w:rsidRDefault="00712ED1">
            <w:pPr>
              <w:spacing w:before="17"/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631" w:type="dxa"/>
            <w:gridSpan w:val="3"/>
            <w:vMerge w:val="restart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line="100" w:lineRule="exact"/>
              <w:rPr>
                <w:sz w:val="11"/>
                <w:szCs w:val="11"/>
              </w:rPr>
            </w:pPr>
          </w:p>
          <w:p w:rsidR="00291E27" w:rsidRDefault="00291E27">
            <w:pPr>
              <w:spacing w:line="200" w:lineRule="exact"/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ex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43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nin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</w:p>
        </w:tc>
      </w:tr>
      <w:tr w:rsidR="00291E27" w:rsidTr="00B435F7">
        <w:trPr>
          <w:trHeight w:hRule="exact" w:val="412"/>
        </w:trPr>
        <w:tc>
          <w:tcPr>
            <w:tcW w:w="2018" w:type="dxa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1"/>
                <w:szCs w:val="11"/>
              </w:rPr>
            </w:pPr>
          </w:p>
          <w:p w:rsidR="00291E2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CC</w:t>
            </w:r>
          </w:p>
        </w:tc>
        <w:tc>
          <w:tcPr>
            <w:tcW w:w="1785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1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CE</w:t>
            </w:r>
          </w:p>
        </w:tc>
        <w:tc>
          <w:tcPr>
            <w:tcW w:w="4237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tabs>
                <w:tab w:val="left" w:pos="3460"/>
              </w:tabs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6"/>
                <w:w w:val="98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w w:val="99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 w:color="000000"/>
              </w:rPr>
              <w:tab/>
            </w:r>
          </w:p>
        </w:tc>
        <w:tc>
          <w:tcPr>
            <w:tcW w:w="2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1"/>
                <w:szCs w:val="11"/>
              </w:rPr>
            </w:pPr>
          </w:p>
          <w:p w:rsidR="00291E27" w:rsidRDefault="00712ED1">
            <w:pPr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C0C0C0"/>
                <w:sz w:val="16"/>
                <w:szCs w:val="16"/>
              </w:rPr>
              <w:t>A</w:t>
            </w:r>
          </w:p>
        </w:tc>
        <w:tc>
          <w:tcPr>
            <w:tcW w:w="2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1"/>
                <w:szCs w:val="11"/>
              </w:rPr>
            </w:pPr>
          </w:p>
          <w:p w:rsidR="00291E27" w:rsidRDefault="00712ED1">
            <w:pPr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C0C0C0"/>
                <w:sz w:val="16"/>
                <w:szCs w:val="16"/>
              </w:rPr>
              <w:t>A</w:t>
            </w:r>
          </w:p>
        </w:tc>
        <w:tc>
          <w:tcPr>
            <w:tcW w:w="3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1"/>
                <w:szCs w:val="11"/>
              </w:rPr>
            </w:pPr>
          </w:p>
          <w:p w:rsidR="00291E27" w:rsidRDefault="00712ED1">
            <w:pPr>
              <w:ind w:left="1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C0C0C0"/>
                <w:sz w:val="16"/>
                <w:szCs w:val="16"/>
              </w:rPr>
              <w:t>A</w:t>
            </w:r>
          </w:p>
        </w:tc>
        <w:tc>
          <w:tcPr>
            <w:tcW w:w="29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1"/>
                <w:szCs w:val="11"/>
              </w:rPr>
            </w:pPr>
          </w:p>
          <w:p w:rsidR="00291E27" w:rsidRDefault="00712ED1">
            <w:pPr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C0C0C0"/>
                <w:sz w:val="16"/>
                <w:szCs w:val="16"/>
              </w:rPr>
              <w:t>A</w:t>
            </w:r>
          </w:p>
        </w:tc>
        <w:tc>
          <w:tcPr>
            <w:tcW w:w="2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1"/>
                <w:szCs w:val="11"/>
              </w:rPr>
            </w:pPr>
          </w:p>
          <w:p w:rsidR="00291E27" w:rsidRDefault="00712ED1">
            <w:pPr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C0C0C0"/>
                <w:sz w:val="16"/>
                <w:szCs w:val="16"/>
              </w:rPr>
              <w:t>M</w:t>
            </w:r>
          </w:p>
        </w:tc>
        <w:tc>
          <w:tcPr>
            <w:tcW w:w="2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1"/>
                <w:szCs w:val="11"/>
              </w:rPr>
            </w:pPr>
          </w:p>
          <w:p w:rsidR="00291E27" w:rsidRDefault="00712ED1">
            <w:pPr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C0C0C0"/>
                <w:sz w:val="16"/>
                <w:szCs w:val="16"/>
              </w:rPr>
              <w:t>M</w:t>
            </w:r>
          </w:p>
        </w:tc>
        <w:tc>
          <w:tcPr>
            <w:tcW w:w="29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1"/>
                <w:szCs w:val="11"/>
              </w:rPr>
            </w:pPr>
          </w:p>
          <w:p w:rsidR="00291E27" w:rsidRDefault="00712ED1">
            <w:pPr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C0C0C0"/>
                <w:sz w:val="16"/>
                <w:szCs w:val="16"/>
              </w:rPr>
              <w:t>D</w:t>
            </w:r>
          </w:p>
        </w:tc>
        <w:tc>
          <w:tcPr>
            <w:tcW w:w="29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1"/>
                <w:szCs w:val="11"/>
              </w:rPr>
            </w:pPr>
          </w:p>
          <w:p w:rsidR="00291E27" w:rsidRDefault="00712ED1">
            <w:pPr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C0C0C0"/>
                <w:sz w:val="16"/>
                <w:szCs w:val="16"/>
              </w:rPr>
              <w:t>D</w:t>
            </w:r>
          </w:p>
        </w:tc>
        <w:tc>
          <w:tcPr>
            <w:tcW w:w="6106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/>
        </w:tc>
        <w:tc>
          <w:tcPr>
            <w:tcW w:w="1631" w:type="dxa"/>
            <w:gridSpan w:val="3"/>
            <w:vMerge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/>
        </w:tc>
        <w:tc>
          <w:tcPr>
            <w:tcW w:w="343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ulin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</w:p>
        </w:tc>
      </w:tr>
      <w:tr w:rsidR="00291E27" w:rsidTr="00B435F7">
        <w:trPr>
          <w:trHeight w:hRule="exact" w:val="413"/>
        </w:trPr>
        <w:tc>
          <w:tcPr>
            <w:tcW w:w="4148" w:type="dxa"/>
            <w:gridSpan w:val="5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spacing w:val="-1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onó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gu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210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nd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ndi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spellEnd"/>
          </w:p>
        </w:tc>
        <w:tc>
          <w:tcPr>
            <w:tcW w:w="10357" w:type="dxa"/>
            <w:gridSpan w:val="16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ecc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ió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é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ono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</w:tr>
      <w:tr w:rsidR="00291E27" w:rsidTr="00B435F7">
        <w:trPr>
          <w:trHeight w:hRule="exact" w:val="412"/>
        </w:trPr>
        <w:tc>
          <w:tcPr>
            <w:tcW w:w="2018" w:type="dxa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mpl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119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ro</w:t>
            </w:r>
            <w:proofErr w:type="spellEnd"/>
          </w:p>
        </w:tc>
        <w:tc>
          <w:tcPr>
            <w:tcW w:w="3047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tabs>
                <w:tab w:val="left" w:pos="2500"/>
              </w:tabs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6"/>
                <w:w w:val="98"/>
                <w:sz w:val="16"/>
                <w:szCs w:val="16"/>
              </w:rPr>
              <w:t>á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?</w:t>
            </w:r>
            <w:r>
              <w:rPr>
                <w:rFonts w:ascii="Arial" w:eastAsia="Arial" w:hAnsi="Arial" w:cs="Arial"/>
                <w:w w:val="99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 w:color="000000"/>
              </w:rPr>
              <w:tab/>
            </w:r>
          </w:p>
        </w:tc>
        <w:tc>
          <w:tcPr>
            <w:tcW w:w="10357" w:type="dxa"/>
            <w:gridSpan w:val="16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/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/>
        </w:tc>
      </w:tr>
      <w:tr w:rsidR="00291E27" w:rsidTr="00B435F7">
        <w:trPr>
          <w:trHeight w:hRule="exact" w:val="413"/>
        </w:trPr>
        <w:tc>
          <w:tcPr>
            <w:tcW w:w="5362" w:type="dxa"/>
            <w:gridSpan w:val="6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iud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44" w:type="dxa"/>
            <w:gridSpan w:val="1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ame</w:t>
            </w:r>
            <w:r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to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06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lid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lul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</w:tr>
      <w:tr w:rsidR="00291E27" w:rsidTr="00B435F7">
        <w:trPr>
          <w:trHeight w:hRule="exact" w:val="389"/>
        </w:trPr>
        <w:tc>
          <w:tcPr>
            <w:tcW w:w="5362" w:type="dxa"/>
            <w:gridSpan w:val="6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291E27"/>
        </w:tc>
        <w:tc>
          <w:tcPr>
            <w:tcW w:w="5144" w:type="dxa"/>
            <w:gridSpan w:val="1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/>
        </w:tc>
        <w:tc>
          <w:tcPr>
            <w:tcW w:w="6106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/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/>
        </w:tc>
      </w:tr>
      <w:tr w:rsidR="00291E27" w:rsidTr="00B435F7">
        <w:trPr>
          <w:trHeight w:hRule="exact" w:val="542"/>
        </w:trPr>
        <w:tc>
          <w:tcPr>
            <w:tcW w:w="3208" w:type="dxa"/>
            <w:gridSpan w:val="2"/>
            <w:tcBorders>
              <w:top w:val="single" w:sz="2" w:space="0" w:color="C0C0C0"/>
              <w:left w:val="single" w:sz="1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1" w:line="160" w:lineRule="exact"/>
              <w:rPr>
                <w:sz w:val="17"/>
                <w:szCs w:val="17"/>
              </w:rPr>
            </w:pPr>
          </w:p>
          <w:p w:rsidR="00291E2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odu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to</w:t>
            </w:r>
            <w:proofErr w:type="spellEnd"/>
            <w:r>
              <w:rPr>
                <w:rFonts w:ascii="Arial" w:eastAsia="Arial" w:hAnsi="Arial" w:cs="Arial"/>
                <w:b/>
                <w:spacing w:val="-1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642" w:type="dxa"/>
            <w:gridSpan w:val="7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/>
        </w:tc>
        <w:tc>
          <w:tcPr>
            <w:tcW w:w="9762" w:type="dxa"/>
            <w:gridSpan w:val="1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Pr="00B435F7" w:rsidRDefault="00291E27">
            <w:pPr>
              <w:spacing w:before="6" w:line="160" w:lineRule="exact"/>
              <w:rPr>
                <w:sz w:val="17"/>
                <w:szCs w:val="17"/>
                <w:lang w:val="es-CO"/>
              </w:rPr>
            </w:pPr>
          </w:p>
          <w:p w:rsidR="00291E27" w:rsidRPr="00B435F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ú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ta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ho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ta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te</w:t>
            </w:r>
            <w:r w:rsidRPr="00B435F7">
              <w:rPr>
                <w:rFonts w:ascii="Arial" w:eastAsia="Arial" w:hAnsi="Arial" w:cs="Arial"/>
                <w:b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ta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</w:tc>
        <w:tc>
          <w:tcPr>
            <w:tcW w:w="3598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Pr="00B435F7" w:rsidRDefault="00291E27">
            <w:pPr>
              <w:spacing w:before="1" w:line="160" w:lineRule="exact"/>
              <w:rPr>
                <w:sz w:val="17"/>
                <w:szCs w:val="17"/>
                <w:lang w:val="es-CO"/>
              </w:rPr>
            </w:pPr>
          </w:p>
          <w:p w:rsidR="00291E27" w:rsidRPr="00B435F7" w:rsidRDefault="00712ED1">
            <w:pPr>
              <w:ind w:left="586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to</w:t>
            </w:r>
            <w:r w:rsidRPr="00B435F7">
              <w:rPr>
                <w:rFonts w:ascii="Arial" w:eastAsia="Arial" w:hAnsi="Arial" w:cs="Arial"/>
                <w:b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</w:tc>
        <w:tc>
          <w:tcPr>
            <w:tcW w:w="14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C0C0C0"/>
            </w:tcBorders>
          </w:tcPr>
          <w:p w:rsidR="00291E27" w:rsidRPr="00B435F7" w:rsidRDefault="00291E27">
            <w:pPr>
              <w:spacing w:before="1" w:line="160" w:lineRule="exact"/>
              <w:rPr>
                <w:sz w:val="17"/>
                <w:szCs w:val="17"/>
                <w:lang w:val="es-CO"/>
              </w:rPr>
            </w:pPr>
          </w:p>
          <w:p w:rsidR="00291E27" w:rsidRDefault="00712ED1">
            <w:pPr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color w:val="D9D9D9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D9D9D9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D9D9D9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D9D9D9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color w:val="D9D9D9"/>
                <w:spacing w:val="3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M</w:t>
            </w:r>
            <w:proofErr w:type="spellEnd"/>
            <w:r>
              <w:rPr>
                <w:rFonts w:ascii="Arial" w:eastAsia="Arial" w:hAnsi="Arial" w:cs="Arial"/>
                <w:color w:val="D9D9D9"/>
                <w:spacing w:val="3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color w:val="D9D9D9"/>
                <w:spacing w:val="4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D</w:t>
            </w:r>
            <w:proofErr w:type="spellEnd"/>
          </w:p>
        </w:tc>
      </w:tr>
      <w:tr w:rsidR="00291E27" w:rsidTr="00B435F7">
        <w:trPr>
          <w:trHeight w:hRule="exact" w:val="2747"/>
        </w:trPr>
        <w:tc>
          <w:tcPr>
            <w:tcW w:w="21676" w:type="dxa"/>
            <w:gridSpan w:val="28"/>
            <w:tcBorders>
              <w:top w:val="single" w:sz="2" w:space="0" w:color="C0C0C0"/>
              <w:left w:val="single" w:sz="12" w:space="0" w:color="C0C0C0"/>
              <w:bottom w:val="single" w:sz="2" w:space="0" w:color="C0C0C0"/>
              <w:right w:val="single" w:sz="12" w:space="0" w:color="C0C0C0"/>
            </w:tcBorders>
          </w:tcPr>
          <w:p w:rsidR="00291E27" w:rsidRDefault="00291E27">
            <w:pPr>
              <w:spacing w:before="6" w:line="160" w:lineRule="exact"/>
              <w:rPr>
                <w:sz w:val="17"/>
                <w:szCs w:val="17"/>
              </w:rPr>
            </w:pPr>
          </w:p>
          <w:sdt>
            <w:sdtPr>
              <w:alias w:val="Table"/>
              <w:tag w:val="Table"/>
              <w:id w:val="-24725371"/>
              <w:placeholder>
                <w:docPart w:val="E7AF25E4E9AD49D5B49263B6CC2C3664"/>
              </w:placeholder>
            </w:sdtPr>
            <w:sdtEndPr/>
            <w:sdtContent>
              <w:p w:rsidR="00B435F7" w:rsidRDefault="00B435F7" w:rsidP="00B435F7"/>
              <w:sdt>
                <w:sdtPr>
                  <w:alias w:val="Content"/>
                  <w:tag w:val="Content"/>
                  <w:id w:val="806293544"/>
                  <w:placeholder>
                    <w:docPart w:val="E7AF25E4E9AD49D5B49263B6CC2C3664"/>
                  </w:placeholder>
                </w:sdtPr>
                <w:sdtEndPr>
                  <w:rPr>
                    <w:rStyle w:val="PlaceholderText"/>
                    <w:rFonts w:eastAsiaTheme="majorEastAsia"/>
                    <w:color w:val="FFFFFF" w:themeColor="background1"/>
                  </w:rPr>
                </w:sdtEndPr>
                <w:sdtContent>
                  <w:p w:rsidR="00B435F7" w:rsidRDefault="00B435F7" w:rsidP="00B435F7"/>
                  <w:tbl>
                    <w:tblPr>
                      <w:tblStyle w:val="MediumShading1-Accent4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731"/>
                      <w:gridCol w:w="2366"/>
                      <w:gridCol w:w="4371"/>
                    </w:tblGrid>
                    <w:tr w:rsidR="00B435F7" w:rsidTr="00290BFA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2731" w:type="dxa"/>
                        </w:tcPr>
                        <w:p w:rsidR="00B435F7" w:rsidRDefault="00B435F7" w:rsidP="00B435F7">
                          <w:pPr>
                            <w:rPr>
                              <w:rStyle w:val="PlaceholderText"/>
                              <w:color w:val="auto"/>
                            </w:rPr>
                          </w:pPr>
                          <w:proofErr w:type="spellStart"/>
                          <w:r>
                            <w:rPr>
                              <w:rStyle w:val="PlaceholderText"/>
                              <w:color w:val="auto"/>
                            </w:rPr>
                            <w:t>Beneficiario</w:t>
                          </w:r>
                          <w:proofErr w:type="spellEnd"/>
                        </w:p>
                      </w:tc>
                      <w:tc>
                        <w:tcPr>
                          <w:tcW w:w="2366" w:type="dxa"/>
                        </w:tcPr>
                        <w:p w:rsidR="00B435F7" w:rsidRDefault="00B435F7" w:rsidP="00B435F7">
                          <w:pPr>
                            <w:jc w:val="right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Style w:val="PlaceholderText"/>
                              <w:color w:val="auto"/>
                            </w:rPr>
                          </w:pPr>
                          <w:proofErr w:type="spellStart"/>
                          <w:r>
                            <w:rPr>
                              <w:rStyle w:val="PlaceholderText"/>
                              <w:color w:val="auto"/>
                            </w:rPr>
                            <w:t>Documento</w:t>
                          </w:r>
                          <w:proofErr w:type="spellEnd"/>
                        </w:p>
                      </w:tc>
                      <w:tc>
                        <w:tcPr>
                          <w:tcW w:w="4371" w:type="dxa"/>
                        </w:tcPr>
                        <w:p w:rsidR="00B435F7" w:rsidRDefault="00B435F7" w:rsidP="00B435F7">
                          <w:pPr>
                            <w:jc w:val="right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Style w:val="PlaceholderText"/>
                              <w:color w:val="auto"/>
                            </w:rPr>
                          </w:pPr>
                          <w:proofErr w:type="spellStart"/>
                          <w:r>
                            <w:rPr>
                              <w:rStyle w:val="PlaceholderText"/>
                              <w:color w:val="auto"/>
                            </w:rPr>
                            <w:t>Porcentaje</w:t>
                          </w:r>
                          <w:proofErr w:type="spellEnd"/>
                        </w:p>
                      </w:tc>
                    </w:tr>
                    <w:tr w:rsidR="00B435F7" w:rsidRPr="00EA2540" w:rsidTr="00290BFA">
                      <w:trPr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2731" w:type="dxa"/>
                        </w:tcPr>
                        <w:p w:rsidR="00B435F7" w:rsidRPr="004005C5" w:rsidRDefault="00B435F7" w:rsidP="00B435F7">
                          <w:pPr>
                            <w:rPr>
                              <w:bCs w:val="0"/>
                            </w:rPr>
                          </w:pPr>
                          <w:r w:rsidRPr="004005C5">
                            <w:rPr>
                              <w:b w:val="0"/>
                              <w:bCs w:val="0"/>
                            </w:rPr>
                            <w:t>./</w:t>
                          </w:r>
                          <w:proofErr w:type="spellStart"/>
                          <w:r w:rsidR="00712ED1">
                            <w:rPr>
                              <w:b w:val="0"/>
                              <w:bCs w:val="0"/>
                            </w:rPr>
                            <w:t>Nombre</w:t>
                          </w:r>
                          <w:r>
                            <w:rPr>
                              <w:b w:val="0"/>
                              <w:bCs w:val="0"/>
                            </w:rPr>
                            <w:t>Beneficiario</w:t>
                          </w:r>
                          <w:proofErr w:type="spellEnd"/>
                        </w:p>
                      </w:tc>
                      <w:tc>
                        <w:tcPr>
                          <w:tcW w:w="2366" w:type="dxa"/>
                        </w:tcPr>
                        <w:p w:rsidR="00B435F7" w:rsidRPr="004005C5" w:rsidRDefault="00B435F7" w:rsidP="00B435F7">
                          <w:pPr>
                            <w:jc w:val="right"/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pPr>
                          <w:r>
                            <w:t>./</w:t>
                          </w:r>
                          <w:proofErr w:type="spellStart"/>
                          <w:r w:rsidR="00712ED1">
                            <w:t>DocBen</w:t>
                          </w:r>
                          <w:proofErr w:type="spellEnd"/>
                        </w:p>
                      </w:tc>
                      <w:tc>
                        <w:tcPr>
                          <w:tcW w:w="4371" w:type="dxa"/>
                        </w:tcPr>
                        <w:p w:rsidR="00B435F7" w:rsidRPr="00EA2540" w:rsidRDefault="00B435F7" w:rsidP="00712ED1">
                          <w:pPr>
                            <w:jc w:val="right"/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rPr>
                              <w:rStyle w:val="PlaceholderText"/>
                            </w:rPr>
                          </w:pPr>
                          <w:r>
                            <w:rPr>
                              <w:rStyle w:val="PlaceholderText"/>
                            </w:rPr>
                            <w:t>./</w:t>
                          </w:r>
                          <w:proofErr w:type="spellStart"/>
                          <w:r w:rsidR="00712ED1">
                            <w:rPr>
                              <w:rStyle w:val="PlaceholderText"/>
                            </w:rPr>
                            <w:t>PorBen</w:t>
                          </w:r>
                          <w:proofErr w:type="spellEnd"/>
                        </w:p>
                      </w:tc>
                    </w:tr>
                  </w:tbl>
                  <w:p w:rsidR="00B435F7" w:rsidRDefault="005F55EF" w:rsidP="00B435F7">
                    <w:pPr>
                      <w:rPr>
                        <w:rStyle w:val="PlaceholderText"/>
                        <w:rFonts w:eastAsiaTheme="majorEastAsia"/>
                        <w:color w:val="FFFFFF" w:themeColor="background1"/>
                      </w:rPr>
                    </w:pPr>
                  </w:p>
                </w:sdtContent>
              </w:sdt>
              <w:p w:rsidR="00B435F7" w:rsidRDefault="005F55EF" w:rsidP="00B435F7">
                <w:pPr>
                  <w:rPr>
                    <w:rStyle w:val="PlaceholderText"/>
                    <w:rFonts w:eastAsiaTheme="majorEastAsia"/>
                  </w:rPr>
                </w:pPr>
                <w:sdt>
                  <w:sdtPr>
                    <w:rPr>
                      <w:rStyle w:val="PlaceholderText"/>
                      <w:rFonts w:eastAsiaTheme="majorEastAsia"/>
                    </w:rPr>
                    <w:alias w:val="SelectRows"/>
                    <w:tag w:val="SelectRows"/>
                    <w:id w:val="-1169558546"/>
                    <w:placeholder>
                      <w:docPart w:val="F25EC6751990471FBA81679370E8627B"/>
                    </w:placeholder>
                    <w:showingPlcHdr/>
                  </w:sdtPr>
                  <w:sdtEndPr>
                    <w:rPr>
                      <w:rStyle w:val="PlaceholderText"/>
                    </w:rPr>
                  </w:sdtEndPr>
                  <w:sdtContent>
                    <w:r w:rsidR="00B435F7" w:rsidRPr="001A0EE7">
                      <w:t>./</w:t>
                    </w:r>
                    <w:r w:rsidR="00B435F7">
                      <w:t>Beneficiarios</w:t>
                    </w:r>
                    <w:r w:rsidR="00B435F7">
                      <w:rPr>
                        <w:rStyle w:val="PlaceholderText"/>
                        <w:rFonts w:eastAsiaTheme="majorEastAsia"/>
                      </w:rPr>
                      <w:t>/Beneficiario</w:t>
                    </w:r>
                  </w:sdtContent>
                </w:sdt>
              </w:p>
              <w:p w:rsidR="00B435F7" w:rsidRDefault="005F55EF" w:rsidP="00B435F7">
                <w:pPr>
                  <w:spacing w:line="276" w:lineRule="auto"/>
                </w:pPr>
              </w:p>
            </w:sdtContent>
          </w:sdt>
          <w:p w:rsidR="00B435F7" w:rsidRDefault="00B435F7">
            <w:pPr>
              <w:ind w:left="843"/>
              <w:rPr>
                <w:rFonts w:ascii="Arial" w:eastAsia="Arial" w:hAnsi="Arial" w:cs="Arial"/>
                <w:sz w:val="16"/>
                <w:szCs w:val="16"/>
              </w:rPr>
            </w:pPr>
          </w:p>
          <w:p w:rsidR="00B435F7" w:rsidRDefault="00B435F7">
            <w:pPr>
              <w:ind w:left="843"/>
              <w:rPr>
                <w:rFonts w:ascii="Arial" w:eastAsia="Arial" w:hAnsi="Arial" w:cs="Arial"/>
                <w:sz w:val="16"/>
                <w:szCs w:val="16"/>
              </w:rPr>
            </w:pPr>
          </w:p>
          <w:p w:rsidR="00B435F7" w:rsidRDefault="00B435F7">
            <w:pPr>
              <w:ind w:left="843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91E27" w:rsidRPr="005F55EF" w:rsidTr="00B435F7">
        <w:trPr>
          <w:trHeight w:hRule="exact" w:val="662"/>
        </w:trPr>
        <w:tc>
          <w:tcPr>
            <w:tcW w:w="21676" w:type="dxa"/>
            <w:gridSpan w:val="28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12" w:space="0" w:color="A6A6A6"/>
            </w:tcBorders>
            <w:shd w:val="clear" w:color="auto" w:fill="BEBEBE"/>
          </w:tcPr>
          <w:p w:rsidR="00291E27" w:rsidRPr="00B435F7" w:rsidRDefault="00291E27">
            <w:pPr>
              <w:spacing w:before="9" w:line="220" w:lineRule="exact"/>
              <w:rPr>
                <w:sz w:val="22"/>
                <w:szCs w:val="22"/>
                <w:lang w:val="es-CO"/>
              </w:rPr>
            </w:pPr>
          </w:p>
          <w:p w:rsidR="00291E27" w:rsidRPr="00B435F7" w:rsidRDefault="00712ED1">
            <w:pPr>
              <w:ind w:left="704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w w:val="98"/>
                <w:sz w:val="16"/>
                <w:szCs w:val="16"/>
                <w:lang w:val="es-CO"/>
              </w:rPr>
              <w:t>FI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color w:val="FFFFFF"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color w:val="FFFFFF"/>
                <w:spacing w:val="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 xml:space="preserve"> A</w:t>
            </w:r>
            <w:r w:rsidRPr="00B435F7">
              <w:rPr>
                <w:rFonts w:ascii="Arial" w:eastAsia="Arial" w:hAnsi="Arial" w:cs="Arial"/>
                <w:b/>
                <w:color w:val="FFFFFF"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E,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NA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color w:val="FFFFFF"/>
                <w:spacing w:val="-3"/>
                <w:w w:val="98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  <w:lang w:val="es-CO"/>
              </w:rPr>
              <w:t xml:space="preserve">N 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b/>
                <w:color w:val="FFFFFF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SO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UA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  <w:lang w:val="es-CO"/>
              </w:rPr>
              <w:t>Q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ER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AU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color w:val="FFFFFF"/>
                <w:spacing w:val="3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color w:val="FFFFFF"/>
                <w:spacing w:val="3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w w:val="98"/>
                <w:sz w:val="16"/>
                <w:szCs w:val="16"/>
                <w:lang w:val="es-CO"/>
              </w:rPr>
              <w:t>LIFI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  <w:lang w:val="es-CO"/>
              </w:rPr>
              <w:t>AD</w:t>
            </w:r>
            <w:r w:rsidRPr="00B435F7"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b/>
                <w:color w:val="FFFFFF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  <w:lang w:val="es-CO"/>
              </w:rPr>
              <w:t>FÍ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es-CO"/>
              </w:rPr>
              <w:t>O</w:t>
            </w:r>
          </w:p>
        </w:tc>
      </w:tr>
      <w:tr w:rsidR="00291E27" w:rsidTr="00B435F7">
        <w:trPr>
          <w:trHeight w:hRule="exact" w:val="568"/>
        </w:trPr>
        <w:tc>
          <w:tcPr>
            <w:tcW w:w="12499" w:type="dxa"/>
            <w:gridSpan w:val="22"/>
            <w:tcBorders>
              <w:top w:val="single" w:sz="2" w:space="0" w:color="C0C0C0"/>
              <w:left w:val="single" w:sz="12" w:space="0" w:color="A6A6A6"/>
              <w:bottom w:val="single" w:sz="2" w:space="0" w:color="A6A6A6"/>
              <w:right w:val="single" w:sz="2" w:space="0" w:color="C0C0C0"/>
            </w:tcBorders>
            <w:shd w:val="clear" w:color="auto" w:fill="BEBEBE"/>
          </w:tcPr>
          <w:p w:rsidR="00291E27" w:rsidRPr="00B435F7" w:rsidRDefault="00291E27">
            <w:pPr>
              <w:spacing w:before="1" w:line="180" w:lineRule="exact"/>
              <w:rPr>
                <w:sz w:val="18"/>
                <w:szCs w:val="18"/>
                <w:lang w:val="es-CO"/>
              </w:rPr>
            </w:pPr>
          </w:p>
          <w:p w:rsidR="00291E27" w:rsidRDefault="00712ED1">
            <w:pPr>
              <w:ind w:left="5255" w:right="527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7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b/>
                <w:color w:val="FFFFFF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w w:val="99"/>
                <w:sz w:val="16"/>
                <w:szCs w:val="16"/>
              </w:rPr>
              <w:t>LLI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S</w:t>
            </w:r>
          </w:p>
        </w:tc>
        <w:tc>
          <w:tcPr>
            <w:tcW w:w="5744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BEBEBE"/>
          </w:tcPr>
          <w:p w:rsidR="00291E27" w:rsidRDefault="00291E27">
            <w:pPr>
              <w:spacing w:before="1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163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w w:val="98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7"/>
                <w:w w:val="98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</w:p>
        </w:tc>
        <w:tc>
          <w:tcPr>
            <w:tcW w:w="343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  <w:shd w:val="clear" w:color="auto" w:fill="BEBEBE"/>
          </w:tcPr>
          <w:p w:rsidR="00291E27" w:rsidRDefault="00291E27">
            <w:pPr>
              <w:spacing w:before="1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7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b/>
                <w:color w:val="FFFFFF"/>
                <w:spacing w:val="-16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w w:val="98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w w:val="98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w w:val="98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w w:val="98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w w:val="98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w w:val="98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)</w:t>
            </w:r>
          </w:p>
        </w:tc>
      </w:tr>
      <w:tr w:rsidR="00291E27" w:rsidTr="00B435F7">
        <w:trPr>
          <w:trHeight w:hRule="exact" w:val="468"/>
        </w:trPr>
        <w:tc>
          <w:tcPr>
            <w:tcW w:w="12499" w:type="dxa"/>
            <w:gridSpan w:val="22"/>
            <w:tcBorders>
              <w:top w:val="single" w:sz="2" w:space="0" w:color="A6A6A6"/>
              <w:left w:val="single" w:sz="12" w:space="0" w:color="C0C0C0"/>
              <w:bottom w:val="single" w:sz="2" w:space="0" w:color="A6A6A6"/>
              <w:right w:val="single" w:sz="2" w:space="0" w:color="A6A6A6"/>
            </w:tcBorders>
          </w:tcPr>
          <w:p w:rsidR="00291E27" w:rsidRDefault="00291E27"/>
        </w:tc>
        <w:tc>
          <w:tcPr>
            <w:tcW w:w="5744" w:type="dxa"/>
            <w:gridSpan w:val="4"/>
            <w:tcBorders>
              <w:top w:val="single" w:sz="2" w:space="0" w:color="C0C0C0"/>
              <w:left w:val="single" w:sz="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291E27"/>
        </w:tc>
        <w:tc>
          <w:tcPr>
            <w:tcW w:w="343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/>
        </w:tc>
      </w:tr>
      <w:tr w:rsidR="00291E27" w:rsidTr="00B435F7">
        <w:trPr>
          <w:trHeight w:hRule="exact" w:val="470"/>
        </w:trPr>
        <w:tc>
          <w:tcPr>
            <w:tcW w:w="12499" w:type="dxa"/>
            <w:gridSpan w:val="22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291E27"/>
        </w:tc>
        <w:tc>
          <w:tcPr>
            <w:tcW w:w="5744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/>
        </w:tc>
        <w:tc>
          <w:tcPr>
            <w:tcW w:w="343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/>
        </w:tc>
      </w:tr>
      <w:tr w:rsidR="00291E27" w:rsidRPr="005F55EF" w:rsidTr="00B435F7">
        <w:trPr>
          <w:trHeight w:hRule="exact" w:val="201"/>
        </w:trPr>
        <w:tc>
          <w:tcPr>
            <w:tcW w:w="21676" w:type="dxa"/>
            <w:gridSpan w:val="28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12" w:space="0" w:color="A6A6A6"/>
            </w:tcBorders>
          </w:tcPr>
          <w:p w:rsidR="00291E27" w:rsidRPr="00B435F7" w:rsidRDefault="00712ED1">
            <w:pPr>
              <w:spacing w:line="180" w:lineRule="exact"/>
              <w:ind w:left="7255" w:right="7243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*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9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100%</w:t>
            </w:r>
            <w:r w:rsidRPr="00B435F7">
              <w:rPr>
                <w:rFonts w:ascii="Arial" w:eastAsia="Arial" w:hAnsi="Arial" w:cs="Arial"/>
                <w:w w:val="99"/>
                <w:sz w:val="16"/>
                <w:szCs w:val="16"/>
                <w:lang w:val="es-CO"/>
              </w:rPr>
              <w:t>.</w:t>
            </w:r>
          </w:p>
        </w:tc>
      </w:tr>
      <w:tr w:rsidR="00291E27" w:rsidTr="00B435F7">
        <w:trPr>
          <w:trHeight w:hRule="exact" w:val="427"/>
        </w:trPr>
        <w:tc>
          <w:tcPr>
            <w:tcW w:w="21676" w:type="dxa"/>
            <w:gridSpan w:val="28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12" w:space="0" w:color="A6A6A6"/>
            </w:tcBorders>
            <w:shd w:val="clear" w:color="auto" w:fill="C0C0C0"/>
          </w:tcPr>
          <w:p w:rsidR="00291E27" w:rsidRPr="00B435F7" w:rsidRDefault="00291E27">
            <w:pPr>
              <w:spacing w:before="4" w:line="100" w:lineRule="exact"/>
              <w:rPr>
                <w:sz w:val="11"/>
                <w:szCs w:val="11"/>
                <w:lang w:val="es-CO"/>
              </w:rPr>
            </w:pPr>
          </w:p>
          <w:p w:rsidR="00291E27" w:rsidRDefault="00712ED1">
            <w:pPr>
              <w:ind w:left="10110" w:right="101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9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w w:val="99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ES</w:t>
            </w:r>
          </w:p>
        </w:tc>
      </w:tr>
      <w:tr w:rsidR="00291E27" w:rsidRPr="005F55EF" w:rsidTr="00B435F7">
        <w:trPr>
          <w:trHeight w:hRule="exact" w:val="1394"/>
        </w:trPr>
        <w:tc>
          <w:tcPr>
            <w:tcW w:w="21676" w:type="dxa"/>
            <w:gridSpan w:val="28"/>
            <w:tcBorders>
              <w:top w:val="single" w:sz="2" w:space="0" w:color="C0C0C0"/>
              <w:left w:val="single" w:sz="12" w:space="0" w:color="A6A6A6"/>
              <w:bottom w:val="single" w:sz="12" w:space="0" w:color="A6A6A6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9"/>
                <w:szCs w:val="19"/>
                <w:lang w:val="es-CO"/>
              </w:rPr>
            </w:pPr>
          </w:p>
          <w:p w:rsidR="00291E27" w:rsidRPr="00B435F7" w:rsidRDefault="00712ED1">
            <w:pPr>
              <w:ind w:left="18" w:right="16504"/>
              <w:jc w:val="both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FI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3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E:</w:t>
            </w:r>
          </w:p>
          <w:p w:rsidR="00291E27" w:rsidRPr="00B435F7" w:rsidRDefault="00712ED1">
            <w:pPr>
              <w:spacing w:before="17" w:line="263" w:lineRule="auto"/>
              <w:ind w:left="18" w:right="-12"/>
              <w:jc w:val="both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1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8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i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6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4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+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36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4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UND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ningun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s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 y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ibid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ra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Q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SEX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lgun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,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hip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ngin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,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pil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,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re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ngli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 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A,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w w:val="97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inmun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w w:val="97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),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ug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pl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múl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ipl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</w:tc>
      </w:tr>
      <w:tr w:rsidR="00291E27" w:rsidTr="00B435F7">
        <w:trPr>
          <w:trHeight w:hRule="exact" w:val="365"/>
        </w:trPr>
        <w:tc>
          <w:tcPr>
            <w:tcW w:w="21676" w:type="dxa"/>
            <w:gridSpan w:val="28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C0C0C0"/>
          </w:tcPr>
          <w:p w:rsidR="00291E27" w:rsidRDefault="00712ED1">
            <w:pPr>
              <w:spacing w:before="69"/>
              <w:ind w:left="9275" w:right="927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w w:val="98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5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7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9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ADA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S</w:t>
            </w:r>
          </w:p>
        </w:tc>
      </w:tr>
      <w:tr w:rsidR="00291E27" w:rsidTr="00B435F7">
        <w:trPr>
          <w:trHeight w:hRule="exact" w:val="405"/>
        </w:trPr>
        <w:tc>
          <w:tcPr>
            <w:tcW w:w="7146" w:type="dxa"/>
            <w:gridSpan w:val="10"/>
            <w:tcBorders>
              <w:top w:val="single" w:sz="12" w:space="0" w:color="A6A6A6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712ED1">
            <w:pPr>
              <w:spacing w:before="88"/>
              <w:ind w:left="2918" w:right="29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A</w:t>
            </w:r>
          </w:p>
        </w:tc>
        <w:tc>
          <w:tcPr>
            <w:tcW w:w="3360" w:type="dxa"/>
            <w:gridSpan w:val="10"/>
            <w:tcBorders>
              <w:top w:val="single" w:sz="12" w:space="0" w:color="A6A6A6"/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Default="00712ED1">
            <w:pPr>
              <w:spacing w:before="88"/>
              <w:ind w:left="8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7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ADA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6672" w:type="dxa"/>
            <w:gridSpan w:val="4"/>
            <w:tcBorders>
              <w:top w:val="single" w:sz="12" w:space="0" w:color="A6A6A6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712ED1">
            <w:pPr>
              <w:spacing w:before="88"/>
              <w:ind w:left="18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EXO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CC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498" w:type="dxa"/>
            <w:gridSpan w:val="4"/>
            <w:tcBorders>
              <w:top w:val="single" w:sz="12" w:space="0" w:color="A6A6A6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Default="00712ED1">
            <w:pPr>
              <w:spacing w:before="88"/>
              <w:ind w:left="13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7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ADA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</w:p>
        </w:tc>
      </w:tr>
      <w:tr w:rsidR="00291E27" w:rsidRPr="005F55EF" w:rsidTr="00B435F7">
        <w:trPr>
          <w:trHeight w:hRule="exact" w:val="581"/>
        </w:trPr>
        <w:tc>
          <w:tcPr>
            <w:tcW w:w="7146" w:type="dxa"/>
            <w:gridSpan w:val="10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3191" w:right="319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4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E</w:t>
            </w:r>
          </w:p>
        </w:tc>
        <w:tc>
          <w:tcPr>
            <w:tcW w:w="3360" w:type="dxa"/>
            <w:gridSpan w:val="10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9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$5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6672" w:type="dxa"/>
            <w:gridSpan w:val="4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1309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HUR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FÍ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UCUR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SAL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BA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2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$1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</w:tr>
      <w:tr w:rsidR="00291E27" w:rsidRPr="005F55EF" w:rsidTr="00B435F7">
        <w:trPr>
          <w:trHeight w:hRule="exact" w:val="580"/>
        </w:trPr>
        <w:tc>
          <w:tcPr>
            <w:tcW w:w="7146" w:type="dxa"/>
            <w:gridSpan w:val="10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50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ASO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ER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SA</w:t>
            </w:r>
          </w:p>
        </w:tc>
        <w:tc>
          <w:tcPr>
            <w:tcW w:w="3360" w:type="dxa"/>
            <w:gridSpan w:val="10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Default="00712ED1">
            <w:pPr>
              <w:ind w:left="10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$500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6672" w:type="dxa"/>
            <w:gridSpan w:val="4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19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HUR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J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RÓN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2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$1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</w:tr>
      <w:tr w:rsidR="00291E27" w:rsidRPr="005F55EF" w:rsidTr="00B435F7">
        <w:trPr>
          <w:trHeight w:hRule="exact" w:val="581"/>
        </w:trPr>
        <w:tc>
          <w:tcPr>
            <w:tcW w:w="7146" w:type="dxa"/>
            <w:gridSpan w:val="10"/>
            <w:vMerge w:val="restart"/>
            <w:tcBorders>
              <w:top w:val="single" w:sz="7" w:space="0" w:color="BEBEBE"/>
              <w:left w:val="single" w:sz="12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291E27">
            <w:pPr>
              <w:spacing w:before="13" w:line="260" w:lineRule="exact"/>
              <w:rPr>
                <w:sz w:val="26"/>
                <w:szCs w:val="26"/>
                <w:lang w:val="es-CO"/>
              </w:rPr>
            </w:pPr>
          </w:p>
          <w:p w:rsidR="00291E27" w:rsidRDefault="00712ED1">
            <w:pPr>
              <w:ind w:left="2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NC</w:t>
            </w:r>
            <w:r>
              <w:rPr>
                <w:rFonts w:ascii="Arial" w:eastAsia="Arial" w:hAnsi="Arial" w:cs="Arial"/>
                <w:sz w:val="16"/>
                <w:szCs w:val="16"/>
              </w:rPr>
              <w:t>APAC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AD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3360" w:type="dxa"/>
            <w:gridSpan w:val="10"/>
            <w:vMerge w:val="restart"/>
            <w:tcBorders>
              <w:top w:val="single" w:sz="7" w:space="0" w:color="BEBEBE"/>
              <w:left w:val="single" w:sz="7" w:space="0" w:color="BEBEBE"/>
              <w:right w:val="single" w:sz="12" w:space="0" w:color="BEBEBE"/>
            </w:tcBorders>
          </w:tcPr>
          <w:p w:rsidR="00291E27" w:rsidRDefault="00291E27">
            <w:pPr>
              <w:spacing w:line="200" w:lineRule="exact"/>
            </w:pPr>
          </w:p>
          <w:p w:rsidR="00291E27" w:rsidRDefault="00291E27">
            <w:pPr>
              <w:spacing w:before="13" w:line="260" w:lineRule="exact"/>
              <w:rPr>
                <w:sz w:val="26"/>
                <w:szCs w:val="26"/>
              </w:rPr>
            </w:pPr>
          </w:p>
          <w:p w:rsidR="00291E27" w:rsidRDefault="00712ED1">
            <w:pPr>
              <w:ind w:left="9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$5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6672" w:type="dxa"/>
            <w:gridSpan w:val="4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421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ÉB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2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$1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</w:tr>
      <w:tr w:rsidR="00291E27" w:rsidTr="00B435F7">
        <w:trPr>
          <w:trHeight w:hRule="exact" w:val="580"/>
        </w:trPr>
        <w:tc>
          <w:tcPr>
            <w:tcW w:w="7146" w:type="dxa"/>
            <w:gridSpan w:val="10"/>
            <w:vMerge/>
            <w:tcBorders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rPr>
                <w:lang w:val="es-CO"/>
              </w:rPr>
            </w:pPr>
          </w:p>
        </w:tc>
        <w:tc>
          <w:tcPr>
            <w:tcW w:w="3360" w:type="dxa"/>
            <w:gridSpan w:val="10"/>
            <w:vMerge/>
            <w:tcBorders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Pr="00B435F7" w:rsidRDefault="00291E27">
            <w:pPr>
              <w:rPr>
                <w:lang w:val="es-CO"/>
              </w:rPr>
            </w:pPr>
          </w:p>
        </w:tc>
        <w:tc>
          <w:tcPr>
            <w:tcW w:w="6672" w:type="dxa"/>
            <w:gridSpan w:val="4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Default="00712ED1">
            <w:pPr>
              <w:ind w:left="20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DOCU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1560" w:right="155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$500</w:t>
            </w:r>
            <w:r>
              <w:rPr>
                <w:rFonts w:ascii="Arial" w:eastAsia="Arial" w:hAnsi="Arial" w:cs="Arial"/>
                <w:spacing w:val="-1"/>
                <w:w w:val="99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0</w:t>
            </w:r>
          </w:p>
        </w:tc>
      </w:tr>
      <w:tr w:rsidR="00291E27" w:rsidTr="00B435F7">
        <w:trPr>
          <w:trHeight w:hRule="exact" w:val="580"/>
        </w:trPr>
        <w:tc>
          <w:tcPr>
            <w:tcW w:w="7146" w:type="dxa"/>
            <w:gridSpan w:val="10"/>
            <w:vMerge w:val="restart"/>
            <w:tcBorders>
              <w:top w:val="single" w:sz="7" w:space="0" w:color="BEBEBE"/>
              <w:left w:val="single" w:sz="12" w:space="0" w:color="BEBEBE"/>
              <w:right w:val="single" w:sz="7" w:space="0" w:color="BEBEBE"/>
            </w:tcBorders>
          </w:tcPr>
          <w:p w:rsidR="00291E27" w:rsidRDefault="00291E27">
            <w:pPr>
              <w:spacing w:line="200" w:lineRule="exact"/>
            </w:pPr>
          </w:p>
          <w:p w:rsidR="00291E27" w:rsidRDefault="00291E27">
            <w:pPr>
              <w:spacing w:before="13" w:line="260" w:lineRule="exact"/>
              <w:rPr>
                <w:sz w:val="26"/>
                <w:szCs w:val="26"/>
              </w:rPr>
            </w:pPr>
          </w:p>
          <w:p w:rsidR="00291E27" w:rsidRDefault="00712ED1">
            <w:pPr>
              <w:ind w:left="2664" w:right="267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1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4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AL</w:t>
            </w:r>
          </w:p>
        </w:tc>
        <w:tc>
          <w:tcPr>
            <w:tcW w:w="3360" w:type="dxa"/>
            <w:gridSpan w:val="10"/>
            <w:vMerge w:val="restart"/>
            <w:tcBorders>
              <w:top w:val="single" w:sz="7" w:space="0" w:color="BEBEBE"/>
              <w:left w:val="single" w:sz="7" w:space="0" w:color="BEBEBE"/>
              <w:right w:val="single" w:sz="12" w:space="0" w:color="BEBEBE"/>
            </w:tcBorders>
          </w:tcPr>
          <w:p w:rsidR="00291E27" w:rsidRDefault="00291E27">
            <w:pPr>
              <w:spacing w:line="200" w:lineRule="exact"/>
            </w:pPr>
          </w:p>
          <w:p w:rsidR="00291E27" w:rsidRDefault="00291E27">
            <w:pPr>
              <w:spacing w:before="13" w:line="260" w:lineRule="exact"/>
              <w:rPr>
                <w:sz w:val="26"/>
                <w:szCs w:val="26"/>
              </w:rPr>
            </w:pPr>
          </w:p>
          <w:p w:rsidR="00291E27" w:rsidRDefault="00712ED1">
            <w:pPr>
              <w:ind w:left="9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$10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6672" w:type="dxa"/>
            <w:gridSpan w:val="4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2337" w:right="234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AVES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1560" w:right="155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$500</w:t>
            </w:r>
            <w:r>
              <w:rPr>
                <w:rFonts w:ascii="Arial" w:eastAsia="Arial" w:hAnsi="Arial" w:cs="Arial"/>
                <w:spacing w:val="-1"/>
                <w:w w:val="99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0</w:t>
            </w:r>
          </w:p>
        </w:tc>
      </w:tr>
      <w:tr w:rsidR="00291E27" w:rsidRPr="005F55EF" w:rsidTr="00B435F7">
        <w:trPr>
          <w:trHeight w:hRule="exact" w:val="580"/>
        </w:trPr>
        <w:tc>
          <w:tcPr>
            <w:tcW w:w="7146" w:type="dxa"/>
            <w:gridSpan w:val="10"/>
            <w:vMerge/>
            <w:tcBorders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291E27"/>
        </w:tc>
        <w:tc>
          <w:tcPr>
            <w:tcW w:w="3360" w:type="dxa"/>
            <w:gridSpan w:val="10"/>
            <w:vMerge/>
            <w:tcBorders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Default="00291E27"/>
        </w:tc>
        <w:tc>
          <w:tcPr>
            <w:tcW w:w="6672" w:type="dxa"/>
            <w:gridSpan w:val="4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73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SO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EB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ÉB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2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$1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</w:tr>
      <w:tr w:rsidR="00291E27" w:rsidRPr="005F55EF" w:rsidTr="00B435F7">
        <w:trPr>
          <w:trHeight w:hRule="exact" w:val="581"/>
        </w:trPr>
        <w:tc>
          <w:tcPr>
            <w:tcW w:w="7146" w:type="dxa"/>
            <w:gridSpan w:val="10"/>
            <w:vMerge w:val="restart"/>
            <w:tcBorders>
              <w:top w:val="single" w:sz="7" w:space="0" w:color="BEBEBE"/>
              <w:left w:val="single" w:sz="12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291E27">
            <w:pPr>
              <w:spacing w:before="8" w:line="260" w:lineRule="exact"/>
              <w:rPr>
                <w:sz w:val="26"/>
                <w:szCs w:val="26"/>
                <w:lang w:val="es-CO"/>
              </w:rPr>
            </w:pPr>
          </w:p>
          <w:p w:rsidR="00291E27" w:rsidRDefault="00712ED1">
            <w:pPr>
              <w:ind w:left="192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ANEX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2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ERMEDADE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 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  <w:t>GRAVE</w:t>
            </w:r>
            <w:r>
              <w:rPr>
                <w:rFonts w:ascii="Arial" w:eastAsia="Arial" w:hAnsi="Arial" w:cs="Arial"/>
                <w:w w:val="104"/>
                <w:sz w:val="17"/>
                <w:szCs w:val="17"/>
              </w:rPr>
              <w:t>S</w:t>
            </w:r>
          </w:p>
        </w:tc>
        <w:tc>
          <w:tcPr>
            <w:tcW w:w="3360" w:type="dxa"/>
            <w:gridSpan w:val="10"/>
            <w:vMerge w:val="restart"/>
            <w:tcBorders>
              <w:top w:val="single" w:sz="7" w:space="0" w:color="BEBEBE"/>
              <w:left w:val="single" w:sz="7" w:space="0" w:color="BEBEBE"/>
              <w:right w:val="single" w:sz="12" w:space="0" w:color="BEBEBE"/>
            </w:tcBorders>
          </w:tcPr>
          <w:p w:rsidR="00291E27" w:rsidRPr="00B435F7" w:rsidRDefault="00291E27">
            <w:pPr>
              <w:spacing w:before="12" w:line="260" w:lineRule="exact"/>
              <w:rPr>
                <w:sz w:val="26"/>
                <w:szCs w:val="26"/>
                <w:lang w:val="es-CO"/>
              </w:rPr>
            </w:pPr>
          </w:p>
          <w:p w:rsidR="00291E27" w:rsidRPr="00B435F7" w:rsidRDefault="00712ED1">
            <w:pPr>
              <w:spacing w:line="262" w:lineRule="auto"/>
              <w:ind w:left="240" w:right="232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$5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000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 xml:space="preserve">e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lqui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ra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dimi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3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9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w w:val="99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9"/>
                <w:sz w:val="16"/>
                <w:szCs w:val="16"/>
                <w:lang w:val="es-CO"/>
              </w:rPr>
              <w:t>.</w:t>
            </w:r>
          </w:p>
        </w:tc>
        <w:tc>
          <w:tcPr>
            <w:tcW w:w="6672" w:type="dxa"/>
            <w:gridSpan w:val="4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1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IFI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BA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GN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CH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"C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ÓN"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2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$1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</w:tr>
      <w:tr w:rsidR="00291E27" w:rsidRPr="005F55EF" w:rsidTr="00B435F7">
        <w:trPr>
          <w:trHeight w:hRule="exact" w:val="581"/>
        </w:trPr>
        <w:tc>
          <w:tcPr>
            <w:tcW w:w="7146" w:type="dxa"/>
            <w:gridSpan w:val="10"/>
            <w:vMerge/>
            <w:tcBorders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rPr>
                <w:lang w:val="es-CO"/>
              </w:rPr>
            </w:pPr>
          </w:p>
        </w:tc>
        <w:tc>
          <w:tcPr>
            <w:tcW w:w="3360" w:type="dxa"/>
            <w:gridSpan w:val="10"/>
            <w:vMerge/>
            <w:tcBorders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Pr="00B435F7" w:rsidRDefault="00291E27">
            <w:pPr>
              <w:rPr>
                <w:lang w:val="es-CO"/>
              </w:rPr>
            </w:pPr>
          </w:p>
        </w:tc>
        <w:tc>
          <w:tcPr>
            <w:tcW w:w="6672" w:type="dxa"/>
            <w:gridSpan w:val="4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Default="00712ED1">
            <w:pPr>
              <w:ind w:left="2448" w:right="245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w w:val="99"/>
                <w:sz w:val="16"/>
                <w:szCs w:val="16"/>
              </w:rPr>
              <w:t>RO</w:t>
            </w:r>
            <w:r>
              <w:rPr>
                <w:rFonts w:ascii="Arial" w:eastAsia="Arial" w:hAnsi="Arial" w:cs="Arial"/>
                <w:spacing w:val="4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712ED1">
            <w:pPr>
              <w:spacing w:before="84" w:line="263" w:lineRule="auto"/>
              <w:ind w:left="258" w:right="210" w:firstLine="72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$500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000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.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spacing w:val="3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$2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500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0</w:t>
            </w:r>
          </w:p>
        </w:tc>
      </w:tr>
      <w:tr w:rsidR="00291E27" w:rsidTr="00B435F7">
        <w:trPr>
          <w:trHeight w:hRule="exact" w:val="580"/>
        </w:trPr>
        <w:tc>
          <w:tcPr>
            <w:tcW w:w="7146" w:type="dxa"/>
            <w:gridSpan w:val="10"/>
            <w:vMerge w:val="restart"/>
            <w:tcBorders>
              <w:top w:val="single" w:sz="7" w:space="0" w:color="BEBEBE"/>
              <w:left w:val="single" w:sz="12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291E27">
            <w:pPr>
              <w:spacing w:before="8" w:line="260" w:lineRule="exact"/>
              <w:rPr>
                <w:sz w:val="26"/>
                <w:szCs w:val="26"/>
                <w:lang w:val="es-CO"/>
              </w:rPr>
            </w:pPr>
          </w:p>
          <w:p w:rsidR="00291E27" w:rsidRPr="00B435F7" w:rsidRDefault="00712ED1">
            <w:pPr>
              <w:ind w:left="896"/>
              <w:rPr>
                <w:rFonts w:ascii="Arial" w:eastAsia="Arial" w:hAnsi="Arial" w:cs="Arial"/>
                <w:sz w:val="17"/>
                <w:szCs w:val="17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ANEX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DE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ECC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CÁNCE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3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EMEN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8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104"/>
                <w:sz w:val="17"/>
                <w:szCs w:val="17"/>
                <w:lang w:val="es-CO"/>
              </w:rPr>
              <w:t>PRÓS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1"/>
                <w:w w:val="104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104"/>
                <w:sz w:val="17"/>
                <w:szCs w:val="17"/>
                <w:lang w:val="es-CO"/>
              </w:rPr>
              <w:t>A</w:t>
            </w:r>
          </w:p>
        </w:tc>
        <w:tc>
          <w:tcPr>
            <w:tcW w:w="3360" w:type="dxa"/>
            <w:gridSpan w:val="10"/>
            <w:vMerge w:val="restart"/>
            <w:tcBorders>
              <w:top w:val="single" w:sz="7" w:space="0" w:color="BEBEBE"/>
              <w:left w:val="single" w:sz="7" w:space="0" w:color="BEBEBE"/>
              <w:right w:val="single" w:sz="12" w:space="0" w:color="BEBEBE"/>
            </w:tcBorders>
          </w:tcPr>
          <w:p w:rsidR="00291E27" w:rsidRPr="00B435F7" w:rsidRDefault="00291E27">
            <w:pPr>
              <w:spacing w:before="7" w:line="240" w:lineRule="exact"/>
              <w:rPr>
                <w:sz w:val="24"/>
                <w:szCs w:val="24"/>
                <w:lang w:val="es-CO"/>
              </w:rPr>
            </w:pPr>
          </w:p>
          <w:p w:rsidR="00291E27" w:rsidRPr="00B435F7" w:rsidRDefault="00712ED1">
            <w:pPr>
              <w:spacing w:line="270" w:lineRule="auto"/>
              <w:ind w:left="28" w:right="-10"/>
              <w:jc w:val="both"/>
              <w:rPr>
                <w:rFonts w:ascii="Arial" w:eastAsia="Arial" w:hAnsi="Arial" w:cs="Arial"/>
                <w:sz w:val="17"/>
                <w:szCs w:val="17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1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e </w:t>
            </w:r>
            <w:r w:rsidRPr="00B435F7">
              <w:rPr>
                <w:rFonts w:ascii="Arial" w:eastAsia="Arial" w:hAnsi="Arial" w:cs="Arial"/>
                <w:spacing w:val="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$ 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2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000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0 </w:t>
            </w:r>
            <w:r w:rsidRPr="00B435F7">
              <w:rPr>
                <w:rFonts w:ascii="Arial" w:eastAsia="Arial" w:hAnsi="Arial" w:cs="Arial"/>
                <w:spacing w:val="3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r </w:t>
            </w:r>
            <w:r w:rsidRPr="00B435F7">
              <w:rPr>
                <w:rFonts w:ascii="Arial" w:eastAsia="Arial" w:hAnsi="Arial" w:cs="Arial"/>
                <w:spacing w:val="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2"/>
                <w:w w:val="104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104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w w:val="104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104"/>
                <w:sz w:val="17"/>
                <w:szCs w:val="17"/>
                <w:lang w:val="es-CO"/>
              </w:rPr>
              <w:t xml:space="preserve">r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gnó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1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s 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cub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4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 xml:space="preserve">en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cob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104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w w:val="104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2"/>
                <w:w w:val="104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104"/>
                <w:sz w:val="17"/>
                <w:szCs w:val="17"/>
                <w:lang w:val="es-CO"/>
              </w:rPr>
              <w:t>.</w:t>
            </w:r>
          </w:p>
        </w:tc>
        <w:tc>
          <w:tcPr>
            <w:tcW w:w="6672" w:type="dxa"/>
            <w:gridSpan w:val="4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712ED1">
            <w:pPr>
              <w:spacing w:before="84" w:line="262" w:lineRule="auto"/>
              <w:ind w:left="2744" w:right="262" w:hanging="2471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AS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HO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SP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HUR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IFI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FÍ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 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RÓN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Default="00712ED1">
            <w:pPr>
              <w:ind w:left="13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úni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$5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</w:tr>
      <w:tr w:rsidR="00291E27" w:rsidTr="00B435F7">
        <w:trPr>
          <w:trHeight w:hRule="exact" w:val="578"/>
        </w:trPr>
        <w:tc>
          <w:tcPr>
            <w:tcW w:w="7146" w:type="dxa"/>
            <w:gridSpan w:val="10"/>
            <w:vMerge/>
            <w:tcBorders>
              <w:left w:val="single" w:sz="12" w:space="0" w:color="BEBEBE"/>
              <w:bottom w:val="single" w:sz="12" w:space="0" w:color="A6A6A6"/>
              <w:right w:val="single" w:sz="7" w:space="0" w:color="BEBEBE"/>
            </w:tcBorders>
          </w:tcPr>
          <w:p w:rsidR="00291E27" w:rsidRDefault="00291E27"/>
        </w:tc>
        <w:tc>
          <w:tcPr>
            <w:tcW w:w="3360" w:type="dxa"/>
            <w:gridSpan w:val="10"/>
            <w:vMerge/>
            <w:tcBorders>
              <w:left w:val="single" w:sz="7" w:space="0" w:color="BEBEBE"/>
              <w:bottom w:val="single" w:sz="12" w:space="0" w:color="A6A6A6"/>
              <w:right w:val="single" w:sz="12" w:space="0" w:color="BEBEBE"/>
            </w:tcBorders>
          </w:tcPr>
          <w:p w:rsidR="00291E27" w:rsidRDefault="00291E27"/>
        </w:tc>
        <w:tc>
          <w:tcPr>
            <w:tcW w:w="6672" w:type="dxa"/>
            <w:gridSpan w:val="4"/>
            <w:tcBorders>
              <w:top w:val="single" w:sz="7" w:space="0" w:color="BEBEBE"/>
              <w:left w:val="single" w:sz="12" w:space="0" w:color="BEBEBE"/>
              <w:bottom w:val="single" w:sz="12" w:space="0" w:color="A6A6A6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AL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HUR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IFI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FÍ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RÓN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12" w:space="0" w:color="A6A6A6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Default="00712ED1">
            <w:pPr>
              <w:ind w:left="12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úni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$50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</w:tr>
      <w:tr w:rsidR="00291E27" w:rsidRPr="005F55EF" w:rsidTr="00B435F7">
        <w:trPr>
          <w:trHeight w:hRule="exact" w:val="1041"/>
        </w:trPr>
        <w:tc>
          <w:tcPr>
            <w:tcW w:w="21676" w:type="dxa"/>
            <w:gridSpan w:val="28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</w:tcPr>
          <w:p w:rsidR="00291E27" w:rsidRPr="00B435F7" w:rsidRDefault="00291E27">
            <w:pPr>
              <w:spacing w:before="15" w:line="280" w:lineRule="exact"/>
              <w:rPr>
                <w:sz w:val="28"/>
                <w:szCs w:val="28"/>
                <w:lang w:val="es-CO"/>
              </w:rPr>
            </w:pPr>
          </w:p>
          <w:p w:rsidR="00291E27" w:rsidRPr="00B435F7" w:rsidRDefault="00712ED1">
            <w:pPr>
              <w:spacing w:line="277" w:lineRule="auto"/>
              <w:ind w:left="23" w:right="-11"/>
              <w:rPr>
                <w:rFonts w:ascii="Arial" w:eastAsia="Arial" w:hAnsi="Arial" w:cs="Arial"/>
                <w:sz w:val="17"/>
                <w:szCs w:val="17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2"/>
                <w:sz w:val="17"/>
                <w:szCs w:val="17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b/>
                <w:spacing w:val="-2"/>
                <w:sz w:val="17"/>
                <w:szCs w:val="17"/>
                <w:lang w:val="es-CO"/>
              </w:rPr>
              <w:t>rt</w:t>
            </w:r>
            <w:r w:rsidRPr="00B435F7">
              <w:rPr>
                <w:rFonts w:ascii="Arial" w:eastAsia="Arial" w:hAnsi="Arial" w:cs="Arial"/>
                <w:b/>
                <w:spacing w:val="2"/>
                <w:sz w:val="17"/>
                <w:szCs w:val="17"/>
                <w:lang w:val="es-CO"/>
              </w:rPr>
              <w:t>an</w:t>
            </w:r>
            <w:r w:rsidRPr="00B435F7">
              <w:rPr>
                <w:rFonts w:ascii="Arial" w:eastAsia="Arial" w:hAnsi="Arial" w:cs="Arial"/>
                <w:b/>
                <w:spacing w:val="-2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2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7"/>
                <w:szCs w:val="17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4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7"/>
                <w:szCs w:val="17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3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8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1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7"/>
                <w:szCs w:val="17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%)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7"/>
                <w:sz w:val="17"/>
                <w:szCs w:val="17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8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con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40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PC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1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0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DAN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1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e </w:t>
            </w:r>
            <w:r w:rsidRPr="00B435F7">
              <w:rPr>
                <w:rFonts w:ascii="Arial" w:eastAsia="Arial" w:hAnsi="Arial" w:cs="Arial"/>
                <w:spacing w:val="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2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8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2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6"/>
                <w:w w:val="104"/>
                <w:sz w:val="17"/>
                <w:szCs w:val="17"/>
                <w:lang w:val="es-CO"/>
              </w:rPr>
              <w:t>ll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104"/>
                <w:sz w:val="17"/>
                <w:szCs w:val="17"/>
                <w:lang w:val="es-CO"/>
              </w:rPr>
              <w:t xml:space="preserve">s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pó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ch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rs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hub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un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gü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3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7"/>
                <w:szCs w:val="17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8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 xml:space="preserve"> 1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2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2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7"/>
                <w:szCs w:val="17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op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2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 xml:space="preserve"> p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ch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cu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3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7"/>
                <w:sz w:val="17"/>
                <w:szCs w:val="17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2"/>
                <w:w w:val="104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104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w w:val="104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104"/>
                <w:sz w:val="17"/>
                <w:szCs w:val="17"/>
                <w:lang w:val="es-CO"/>
              </w:rPr>
              <w:t>.</w:t>
            </w:r>
          </w:p>
        </w:tc>
      </w:tr>
      <w:tr w:rsidR="00291E27" w:rsidTr="00B435F7">
        <w:trPr>
          <w:trHeight w:hRule="exact" w:val="365"/>
        </w:trPr>
        <w:tc>
          <w:tcPr>
            <w:tcW w:w="21676" w:type="dxa"/>
            <w:gridSpan w:val="28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C0C0C0"/>
          </w:tcPr>
          <w:p w:rsidR="00291E27" w:rsidRDefault="00712ED1">
            <w:pPr>
              <w:spacing w:before="65"/>
              <w:ind w:left="9888" w:right="9889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  <w:sz w:val="17"/>
                <w:szCs w:val="17"/>
              </w:rPr>
              <w:t>PR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b/>
                <w:color w:val="FFFFFF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4"/>
                <w:sz w:val="17"/>
                <w:szCs w:val="17"/>
              </w:rPr>
              <w:t>SEGUR</w:t>
            </w:r>
            <w:r>
              <w:rPr>
                <w:rFonts w:ascii="Arial" w:eastAsia="Arial" w:hAnsi="Arial" w:cs="Arial"/>
                <w:b/>
                <w:color w:val="FFFFFF"/>
                <w:w w:val="104"/>
                <w:sz w:val="17"/>
                <w:szCs w:val="17"/>
              </w:rPr>
              <w:t>O</w:t>
            </w:r>
          </w:p>
        </w:tc>
      </w:tr>
      <w:tr w:rsidR="00291E27" w:rsidTr="00B435F7">
        <w:trPr>
          <w:trHeight w:hRule="exact" w:val="631"/>
        </w:trPr>
        <w:tc>
          <w:tcPr>
            <w:tcW w:w="5362" w:type="dxa"/>
            <w:gridSpan w:val="6"/>
            <w:tcBorders>
              <w:top w:val="single" w:sz="12" w:space="0" w:color="A6A6A6"/>
              <w:left w:val="single" w:sz="12" w:space="0" w:color="A6A6A6"/>
              <w:bottom w:val="single" w:sz="7" w:space="0" w:color="A6A6A6"/>
              <w:right w:val="single" w:sz="7" w:space="0" w:color="A6A6A6"/>
            </w:tcBorders>
          </w:tcPr>
          <w:p w:rsidR="00291E27" w:rsidRPr="00B435F7" w:rsidRDefault="00291E27">
            <w:pPr>
              <w:spacing w:before="4" w:line="200" w:lineRule="exact"/>
              <w:rPr>
                <w:lang w:val="es-CO"/>
              </w:rPr>
            </w:pPr>
          </w:p>
          <w:p w:rsidR="00291E27" w:rsidRPr="00B435F7" w:rsidRDefault="00712ED1">
            <w:pPr>
              <w:ind w:left="168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VA</w:t>
            </w:r>
          </w:p>
        </w:tc>
        <w:tc>
          <w:tcPr>
            <w:tcW w:w="2380" w:type="dxa"/>
            <w:gridSpan w:val="5"/>
            <w:tcBorders>
              <w:top w:val="single" w:sz="12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 w:rsidR="00291E27" w:rsidRPr="00B435F7" w:rsidRDefault="00291E27">
            <w:pPr>
              <w:spacing w:before="4" w:line="200" w:lineRule="exact"/>
              <w:rPr>
                <w:lang w:val="es-CO"/>
              </w:rPr>
            </w:pPr>
          </w:p>
          <w:p w:rsidR="00291E27" w:rsidRDefault="00712ED1">
            <w:pPr>
              <w:ind w:left="845" w:right="84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$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16</w:t>
            </w:r>
            <w:r>
              <w:rPr>
                <w:rFonts w:ascii="Arial" w:eastAsia="Arial" w:hAnsi="Arial" w:cs="Arial"/>
                <w:b/>
                <w:spacing w:val="-1"/>
                <w:w w:val="99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26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6</w:t>
            </w:r>
          </w:p>
        </w:tc>
        <w:tc>
          <w:tcPr>
            <w:tcW w:w="1871" w:type="dxa"/>
            <w:gridSpan w:val="6"/>
            <w:tcBorders>
              <w:top w:val="single" w:sz="12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 w:rsidR="00291E27" w:rsidRDefault="00291E27">
            <w:pPr>
              <w:spacing w:before="4" w:line="200" w:lineRule="exact"/>
            </w:pPr>
          </w:p>
          <w:p w:rsidR="00291E27" w:rsidRDefault="00712ED1">
            <w:pPr>
              <w:ind w:left="763" w:right="76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VA</w:t>
            </w:r>
          </w:p>
        </w:tc>
        <w:tc>
          <w:tcPr>
            <w:tcW w:w="2085" w:type="dxa"/>
            <w:gridSpan w:val="4"/>
            <w:tcBorders>
              <w:top w:val="single" w:sz="12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 w:rsidR="00291E27" w:rsidRDefault="00291E27">
            <w:pPr>
              <w:spacing w:before="4" w:line="200" w:lineRule="exact"/>
            </w:pPr>
          </w:p>
          <w:p w:rsidR="00291E27" w:rsidRDefault="00712ED1">
            <w:pPr>
              <w:ind w:left="739" w:right="74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$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w w:val="99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18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5</w:t>
            </w:r>
          </w:p>
        </w:tc>
        <w:tc>
          <w:tcPr>
            <w:tcW w:w="6247" w:type="dxa"/>
            <w:gridSpan w:val="4"/>
            <w:tcBorders>
              <w:top w:val="single" w:sz="12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 w:rsidR="00291E27" w:rsidRPr="00B435F7" w:rsidRDefault="00291E27">
            <w:pPr>
              <w:spacing w:before="4" w:line="200" w:lineRule="exact"/>
              <w:rPr>
                <w:lang w:val="es-CO"/>
              </w:rPr>
            </w:pPr>
          </w:p>
          <w:p w:rsidR="00291E27" w:rsidRPr="00B435F7" w:rsidRDefault="00712ED1">
            <w:pPr>
              <w:ind w:left="2059" w:right="2056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w w:val="99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9"/>
                <w:sz w:val="16"/>
                <w:szCs w:val="16"/>
                <w:lang w:val="es-CO"/>
              </w:rPr>
              <w:t>VA</w:t>
            </w:r>
          </w:p>
        </w:tc>
        <w:tc>
          <w:tcPr>
            <w:tcW w:w="3731" w:type="dxa"/>
            <w:gridSpan w:val="3"/>
            <w:tcBorders>
              <w:top w:val="single" w:sz="12" w:space="0" w:color="A6A6A6"/>
              <w:left w:val="single" w:sz="7" w:space="0" w:color="A6A6A6"/>
              <w:bottom w:val="single" w:sz="7" w:space="0" w:color="A6A6A6"/>
              <w:right w:val="single" w:sz="12" w:space="0" w:color="A6A6A6"/>
            </w:tcBorders>
          </w:tcPr>
          <w:p w:rsidR="00291E27" w:rsidRPr="00B435F7" w:rsidRDefault="00291E27">
            <w:pPr>
              <w:spacing w:before="4" w:line="200" w:lineRule="exact"/>
              <w:rPr>
                <w:lang w:val="es-CO"/>
              </w:rPr>
            </w:pPr>
          </w:p>
          <w:p w:rsidR="00291E27" w:rsidRDefault="00712ED1">
            <w:pPr>
              <w:ind w:left="1522" w:right="15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$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17</w:t>
            </w:r>
            <w:r>
              <w:rPr>
                <w:rFonts w:ascii="Arial" w:eastAsia="Arial" w:hAnsi="Arial" w:cs="Arial"/>
                <w:b/>
                <w:spacing w:val="-1"/>
                <w:w w:val="99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45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1</w:t>
            </w:r>
          </w:p>
        </w:tc>
      </w:tr>
      <w:tr w:rsidR="00291E27" w:rsidRPr="005F55EF" w:rsidTr="00B435F7">
        <w:trPr>
          <w:trHeight w:hRule="exact" w:val="2070"/>
        </w:trPr>
        <w:tc>
          <w:tcPr>
            <w:tcW w:w="21676" w:type="dxa"/>
            <w:gridSpan w:val="28"/>
            <w:tcBorders>
              <w:top w:val="single" w:sz="7" w:space="0" w:color="A6A6A6"/>
              <w:left w:val="single" w:sz="12" w:space="0" w:color="A6A6A6"/>
              <w:bottom w:val="single" w:sz="12" w:space="0" w:color="C0C0C0"/>
              <w:right w:val="single" w:sz="12" w:space="0" w:color="A6A6A6"/>
            </w:tcBorders>
          </w:tcPr>
          <w:p w:rsidR="00291E27" w:rsidRPr="00B435F7" w:rsidRDefault="00291E27">
            <w:pPr>
              <w:spacing w:before="2" w:line="120" w:lineRule="exact"/>
              <w:rPr>
                <w:sz w:val="12"/>
                <w:szCs w:val="12"/>
                <w:lang w:val="es-CO"/>
              </w:rPr>
            </w:pPr>
          </w:p>
          <w:p w:rsidR="00291E27" w:rsidRPr="00B435F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  <w:p w:rsidR="00291E27" w:rsidRPr="00B435F7" w:rsidRDefault="00712ED1">
            <w:pPr>
              <w:spacing w:before="17"/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3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3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  <w:lang w:val="es-CO"/>
              </w:rPr>
              <w:t>eme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á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igui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te</w:t>
            </w:r>
            <w:r w:rsidRPr="00B435F7">
              <w:rPr>
                <w:rFonts w:ascii="Arial" w:eastAsia="Arial" w:hAnsi="Arial" w:cs="Arial"/>
                <w:b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  <w:p w:rsidR="00291E27" w:rsidRPr="00B435F7" w:rsidRDefault="00712ED1">
            <w:pPr>
              <w:spacing w:before="17" w:line="262" w:lineRule="auto"/>
              <w:ind w:left="18"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s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%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qui</w:t>
            </w:r>
            <w:r w:rsidRPr="00B435F7">
              <w:rPr>
                <w:rFonts w:ascii="Arial" w:eastAsia="Arial" w:hAnsi="Arial" w:cs="Arial"/>
                <w:spacing w:val="-7"/>
                <w:w w:val="9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)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inm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0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r.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pli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liz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liz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hubi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n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nz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igü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6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1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2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  <w:p w:rsidR="00291E27" w:rsidRPr="00B435F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ini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lid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w w:val="9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ig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w w:val="9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RD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rá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  <w:p w:rsidR="00291E27" w:rsidRPr="00B435F7" w:rsidRDefault="00712ED1">
            <w:pPr>
              <w:spacing w:before="18" w:line="262" w:lineRule="auto"/>
              <w:ind w:left="18" w:right="1808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Fo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: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3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.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Fo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</w:p>
          <w:p w:rsidR="00291E27" w:rsidRPr="00B435F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mbi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A.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umid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(“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”).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umini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re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mbi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A.</w:t>
            </w:r>
          </w:p>
        </w:tc>
      </w:tr>
      <w:tr w:rsidR="00291E27" w:rsidTr="00B435F7">
        <w:trPr>
          <w:trHeight w:hRule="exact" w:val="412"/>
        </w:trPr>
        <w:tc>
          <w:tcPr>
            <w:tcW w:w="21676" w:type="dxa"/>
            <w:gridSpan w:val="28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C0C0C0"/>
          </w:tcPr>
          <w:p w:rsidR="00291E27" w:rsidRDefault="00712ED1">
            <w:pPr>
              <w:spacing w:before="89"/>
              <w:ind w:left="9106" w:right="9099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  <w:w w:val="103"/>
                <w:sz w:val="17"/>
                <w:szCs w:val="17"/>
              </w:rPr>
              <w:t>DEC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w w:val="10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3"/>
                <w:sz w:val="17"/>
                <w:szCs w:val="17"/>
              </w:rPr>
              <w:t>ARAC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3"/>
                <w:sz w:val="17"/>
                <w:szCs w:val="17"/>
              </w:rPr>
              <w:t>ONE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15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b/>
                <w:color w:val="FFFFFF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4"/>
                <w:sz w:val="17"/>
                <w:szCs w:val="17"/>
              </w:rPr>
              <w:t>AU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w w:val="104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4"/>
                <w:sz w:val="17"/>
                <w:szCs w:val="17"/>
              </w:rPr>
              <w:t>OR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w w:val="10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w w:val="104"/>
                <w:sz w:val="17"/>
                <w:szCs w:val="17"/>
              </w:rPr>
              <w:t>Z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4"/>
                <w:sz w:val="17"/>
                <w:szCs w:val="17"/>
              </w:rPr>
              <w:t>AC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w w:val="10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4"/>
                <w:sz w:val="17"/>
                <w:szCs w:val="17"/>
              </w:rPr>
              <w:t>ONE</w:t>
            </w:r>
            <w:r>
              <w:rPr>
                <w:rFonts w:ascii="Arial" w:eastAsia="Arial" w:hAnsi="Arial" w:cs="Arial"/>
                <w:b/>
                <w:color w:val="FFFFFF"/>
                <w:w w:val="104"/>
                <w:sz w:val="17"/>
                <w:szCs w:val="17"/>
              </w:rPr>
              <w:t>S</w:t>
            </w:r>
          </w:p>
        </w:tc>
      </w:tr>
      <w:tr w:rsidR="00291E27" w:rsidRPr="005F55EF" w:rsidTr="00B435F7">
        <w:trPr>
          <w:trHeight w:hRule="exact" w:val="607"/>
        </w:trPr>
        <w:tc>
          <w:tcPr>
            <w:tcW w:w="21676" w:type="dxa"/>
            <w:gridSpan w:val="28"/>
            <w:tcBorders>
              <w:top w:val="single" w:sz="12" w:space="0" w:color="C0C0C0"/>
              <w:left w:val="single" w:sz="12" w:space="0" w:color="A6A6A6"/>
              <w:bottom w:val="single" w:sz="2" w:space="0" w:color="C0C0C0"/>
              <w:right w:val="single" w:sz="12" w:space="0" w:color="A6A6A6"/>
            </w:tcBorders>
          </w:tcPr>
          <w:p w:rsidR="00291E27" w:rsidRPr="00B435F7" w:rsidRDefault="00712ED1">
            <w:pPr>
              <w:spacing w:before="89"/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mpl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lqui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umini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ipul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tí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1058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115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8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116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1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dig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  <w:p w:rsidR="00291E27" w:rsidRPr="00B435F7" w:rsidRDefault="00712ED1">
            <w:pPr>
              <w:spacing w:before="17"/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</w:tc>
      </w:tr>
      <w:tr w:rsidR="00291E27" w:rsidRPr="005F55EF" w:rsidTr="00B435F7">
        <w:trPr>
          <w:trHeight w:hRule="exact" w:val="1267"/>
        </w:trPr>
        <w:tc>
          <w:tcPr>
            <w:tcW w:w="10208" w:type="dxa"/>
            <w:gridSpan w:val="19"/>
            <w:tcBorders>
              <w:top w:val="single" w:sz="2" w:space="0" w:color="C0C0C0"/>
              <w:left w:val="single" w:sz="12" w:space="0" w:color="C0C0C0"/>
              <w:bottom w:val="single" w:sz="2" w:space="0" w:color="C0C0C0"/>
              <w:right w:val="single" w:sz="2" w:space="0" w:color="C0C0C0"/>
            </w:tcBorders>
          </w:tcPr>
          <w:p w:rsidR="00291E27" w:rsidRPr="00B435F7" w:rsidRDefault="00291E27">
            <w:pPr>
              <w:spacing w:before="8" w:line="120" w:lineRule="exact"/>
              <w:rPr>
                <w:sz w:val="12"/>
                <w:szCs w:val="12"/>
                <w:lang w:val="es-CO"/>
              </w:rPr>
            </w:pPr>
          </w:p>
          <w:p w:rsidR="00291E27" w:rsidRPr="00B435F7" w:rsidRDefault="00712ED1">
            <w:pPr>
              <w:spacing w:line="263" w:lineRule="auto"/>
              <w:ind w:left="18" w:right="-5"/>
              <w:jc w:val="both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blig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 xml:space="preserve"> 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 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de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lug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r.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ú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el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</w:p>
        </w:tc>
        <w:tc>
          <w:tcPr>
            <w:tcW w:w="11468" w:type="dxa"/>
            <w:gridSpan w:val="9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C0C0C0"/>
            </w:tcBorders>
          </w:tcPr>
          <w:p w:rsidR="00291E27" w:rsidRPr="00B435F7" w:rsidRDefault="00291E27">
            <w:pPr>
              <w:spacing w:before="9" w:line="220" w:lineRule="exact"/>
              <w:rPr>
                <w:sz w:val="22"/>
                <w:szCs w:val="22"/>
                <w:lang w:val="es-CO"/>
              </w:rPr>
            </w:pPr>
          </w:p>
          <w:p w:rsidR="00291E27" w:rsidRPr="00B435F7" w:rsidRDefault="00712ED1">
            <w:pPr>
              <w:spacing w:line="263" w:lineRule="auto"/>
              <w:ind w:left="29" w:right="-29"/>
              <w:jc w:val="both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4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el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mbi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 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bilid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14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nibl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ign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iqu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</w:tc>
      </w:tr>
      <w:tr w:rsidR="00291E27" w:rsidRPr="005F55EF" w:rsidTr="00B435F7">
        <w:trPr>
          <w:trHeight w:hRule="exact" w:val="355"/>
        </w:trPr>
        <w:tc>
          <w:tcPr>
            <w:tcW w:w="21676" w:type="dxa"/>
            <w:gridSpan w:val="28"/>
            <w:tcBorders>
              <w:top w:val="single" w:sz="2" w:space="0" w:color="C0C0C0"/>
              <w:left w:val="single" w:sz="12" w:space="0" w:color="C0C0C0"/>
              <w:bottom w:val="single" w:sz="2" w:space="0" w:color="C0C0C0"/>
              <w:right w:val="single" w:sz="12" w:space="0" w:color="C0C0C0"/>
            </w:tcBorders>
          </w:tcPr>
          <w:p w:rsidR="00291E27" w:rsidRPr="00B435F7" w:rsidRDefault="00712ED1">
            <w:pPr>
              <w:spacing w:before="8"/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liz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</w:p>
        </w:tc>
      </w:tr>
    </w:tbl>
    <w:p w:rsidR="00291E27" w:rsidRPr="00B435F7" w:rsidRDefault="00291E27">
      <w:pPr>
        <w:spacing w:before="7" w:line="160" w:lineRule="exact"/>
        <w:rPr>
          <w:sz w:val="16"/>
          <w:szCs w:val="16"/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5F55EF">
      <w:pPr>
        <w:spacing w:before="38"/>
        <w:ind w:left="634"/>
        <w:rPr>
          <w:rFonts w:ascii="Arial" w:eastAsia="Arial" w:hAnsi="Arial" w:cs="Arial"/>
          <w:sz w:val="16"/>
          <w:szCs w:val="16"/>
          <w:lang w:val="es-CO"/>
        </w:rPr>
        <w:sectPr w:rsidR="00291E27" w:rsidRPr="00B435F7">
          <w:pgSz w:w="24480" w:h="31660"/>
          <w:pgMar w:top="460" w:right="1020" w:bottom="280" w:left="1540" w:header="720" w:footer="720" w:gutter="0"/>
          <w:cols w:space="720"/>
        </w:sectPr>
      </w:pPr>
      <w:r>
        <w:pict>
          <v:group id="_x0000_s1131" style="position:absolute;left:0;text-align:left;margin-left:83.5pt;margin-top:210.15pt;width:1082.2pt;height:63.55pt;z-index:-3137;mso-position-horizontal-relative:page;mso-position-vertical-relative:page" coordorigin="1670,4203" coordsize="21644,1271">
            <v:shape id="_x0000_s1139" type="#_x0000_t75" style="position:absolute;left:1670;top:5469;width:3488;height:5">
              <v:imagedata r:id="rId6" o:title=""/>
            </v:shape>
            <v:shape id="_x0000_s1138" type="#_x0000_t75" style="position:absolute;left:5163;top:5469;width:3042;height:5">
              <v:imagedata r:id="rId7" o:title=""/>
            </v:shape>
            <v:shape id="_x0000_s1137" type="#_x0000_t75" style="position:absolute;left:8209;top:5469;width:2077;height:5">
              <v:imagedata r:id="rId8" o:title=""/>
            </v:shape>
            <v:shape id="_x0000_s1136" type="#_x0000_t75" style="position:absolute;left:10287;top:4208;width:5;height:1266">
              <v:imagedata r:id="rId9" o:title=""/>
            </v:shape>
            <v:shape id="_x0000_s1135" type="#_x0000_t75" style="position:absolute;left:5158;top:4208;width:5;height:1266">
              <v:imagedata r:id="rId10" o:title=""/>
            </v:shape>
            <v:shape id="_x0000_s1134" type="#_x0000_t75" style="position:absolute;left:8204;top:4208;width:5;height:1266">
              <v:imagedata r:id="rId10" o:title=""/>
            </v:shape>
            <v:shape id="_x0000_s1133" type="#_x0000_t75" style="position:absolute;left:1670;top:4203;width:21643;height:5">
              <v:imagedata r:id="rId11" o:title=""/>
            </v:shape>
            <v:shape id="_x0000_s1132" type="#_x0000_t75" style="position:absolute;left:10292;top:5469;width:13022;height:5">
              <v:imagedata r:id="rId12" o:title=""/>
            </v:shape>
            <w10:wrap anchorx="page" anchory="page"/>
          </v:group>
        </w:pict>
      </w:r>
      <w:r>
        <w:pict>
          <v:group id="_x0000_s1108" style="position:absolute;left:0;text-align:left;margin-left:124.05pt;margin-top:177pt;width:119.25pt;height:25.7pt;z-index:-3136;mso-position-horizontal-relative:page;mso-position-vertical-relative:page" coordorigin="2481,3540" coordsize="2385,514">
            <v:shape id="_x0000_s1130" style="position:absolute;left:3673;top:3548;width:0;height:504" coordorigin="3673,3548" coordsize="0,504" path="m3673,3548r,504e" filled="f" strokecolor="silver" strokeweight=".08461mm">
              <v:path arrowok="t"/>
            </v:shape>
            <v:shape id="_x0000_s1129" type="#_x0000_t75" style="position:absolute;left:3670;top:3545;width:5;height:509">
              <v:imagedata r:id="rId13" o:title=""/>
            </v:shape>
            <v:shape id="_x0000_s1128" style="position:absolute;left:4863;top:3548;width:0;height:504" coordorigin="4863,3548" coordsize="0,504" path="m4863,3548r,504e" filled="f" strokecolor="silver" strokeweight=".08461mm">
              <v:path arrowok="t"/>
            </v:shape>
            <v:shape id="_x0000_s1127" type="#_x0000_t75" style="position:absolute;left:4860;top:3545;width:5;height:509">
              <v:imagedata r:id="rId13" o:title=""/>
            </v:shape>
            <v:shape id="_x0000_s1126" style="position:absolute;left:2483;top:3543;width:0;height:509" coordorigin="2483,3543" coordsize="0,509" path="m2483,3543r,509e" filled="f" strokecolor="silver" strokeweight=".08461mm">
              <v:path arrowok="t"/>
            </v:shape>
            <v:shape id="_x0000_s1125" type="#_x0000_t75" style="position:absolute;left:2481;top:3541;width:5;height:514">
              <v:imagedata r:id="rId14" o:title=""/>
            </v:shape>
            <v:shape id="_x0000_s1124" style="position:absolute;left:2780;top:3548;width:0;height:504" coordorigin="2780,3548" coordsize="0,504" path="m2780,3548r,504e" filled="f" strokecolor="silver" strokeweight=".08461mm">
              <v:path arrowok="t"/>
            </v:shape>
            <v:shape id="_x0000_s1123" type="#_x0000_t75" style="position:absolute;left:2778;top:3545;width:5;height:509">
              <v:imagedata r:id="rId15" o:title=""/>
            </v:shape>
            <v:shape id="_x0000_s1122" style="position:absolute;left:3078;top:3548;width:0;height:504" coordorigin="3078,3548" coordsize="0,504" path="m3078,3548r,504e" filled="f" strokecolor="silver" strokeweight=".08461mm">
              <v:path arrowok="t"/>
            </v:shape>
            <v:shape id="_x0000_s1121" type="#_x0000_t75" style="position:absolute;left:3076;top:3545;width:5;height:509">
              <v:imagedata r:id="rId16" o:title=""/>
            </v:shape>
            <v:shape id="_x0000_s1120" style="position:absolute;left:3375;top:3548;width:0;height:504" coordorigin="3375,3548" coordsize="0,504" path="m3375,3548r,504e" filled="f" strokecolor="silver" strokeweight=".08461mm">
              <v:path arrowok="t"/>
            </v:shape>
            <v:shape id="_x0000_s1119" type="#_x0000_t75" style="position:absolute;left:3373;top:3545;width:5;height:509">
              <v:imagedata r:id="rId15" o:title=""/>
            </v:shape>
            <v:shape id="_x0000_s1118" style="position:absolute;left:3970;top:3548;width:0;height:504" coordorigin="3970,3548" coordsize="0,504" path="m3970,3548r,504e" filled="f" strokecolor="silver" strokeweight=".08461mm">
              <v:path arrowok="t"/>
            </v:shape>
            <v:shape id="_x0000_s1117" type="#_x0000_t75" style="position:absolute;left:3968;top:3545;width:5;height:509">
              <v:imagedata r:id="rId17" o:title=""/>
            </v:shape>
            <v:shape id="_x0000_s1116" style="position:absolute;left:4268;top:3548;width:0;height:504" coordorigin="4268,3548" coordsize="0,504" path="m4268,3548r,504e" filled="f" strokecolor="silver" strokeweight=".08461mm">
              <v:path arrowok="t"/>
            </v:shape>
            <v:shape id="_x0000_s1115" type="#_x0000_t75" style="position:absolute;left:4265;top:3545;width:5;height:509">
              <v:imagedata r:id="rId15" o:title=""/>
            </v:shape>
            <v:shape id="_x0000_s1114" style="position:absolute;left:4565;top:3548;width:0;height:504" coordorigin="4565,3548" coordsize="0,504" path="m4565,3548r,504e" filled="f" strokecolor="silver" strokeweight=".08461mm">
              <v:path arrowok="t"/>
            </v:shape>
            <v:shape id="_x0000_s1113" type="#_x0000_t75" style="position:absolute;left:4563;top:3545;width:5;height:509">
              <v:imagedata r:id="rId16" o:title=""/>
            </v:shape>
            <v:shape id="_x0000_s1112" style="position:absolute;left:2488;top:3543;width:2375;height:0" coordorigin="2488,3543" coordsize="2375,0" path="m2488,3543r2375,e" filled="f" strokecolor="silver" strokeweight=".08461mm">
              <v:path arrowok="t"/>
            </v:shape>
            <v:shape id="_x0000_s1111" type="#_x0000_t75" style="position:absolute;left:2485;top:3541;width:2380;height:5">
              <v:imagedata r:id="rId18" o:title=""/>
            </v:shape>
            <v:shape id="_x0000_s1110" style="position:absolute;left:2488;top:4052;width:2375;height:0" coordorigin="2488,4052" coordsize="2375,0" path="m2488,4052r2375,e" filled="f" strokecolor="silver" strokeweight=".08461mm">
              <v:path arrowok="t"/>
            </v:shape>
            <v:shape id="_x0000_s1109" type="#_x0000_t75" style="position:absolute;left:2485;top:4049;width:2380;height:5">
              <v:imagedata r:id="rId19" o:title=""/>
            </v:shape>
            <w10:wrap anchorx="page" anchory="page"/>
          </v:group>
        </w:pict>
      </w:r>
      <w:r>
        <w:pict>
          <v:group id="_x0000_s1073" style="position:absolute;left:0;text-align:left;margin-left:83.5pt;margin-top:298.9pt;width:1082.15pt;height:191.2pt;z-index:-3135;mso-position-horizontal-relative:page;mso-position-vertical-relative:page" coordorigin="1670,5978" coordsize="21643,3824">
            <v:shape id="_x0000_s1107" type="#_x0000_t75" style="position:absolute;left:1670;top:7216;width:16596;height:5">
              <v:imagedata r:id="rId20" o:title=""/>
            </v:shape>
            <v:shape id="_x0000_s1106" type="#_x0000_t75" style="position:absolute;left:3670;top:7221;width:5;height:413">
              <v:imagedata r:id="rId21" o:title=""/>
            </v:shape>
            <v:shape id="_x0000_s1105" type="#_x0000_t75" style="position:absolute;left:12158;top:5982;width:5;height:1651">
              <v:imagedata r:id="rId22" o:title=""/>
            </v:shape>
            <v:shape id="_x0000_s1104" type="#_x0000_t75" style="position:absolute;left:11266;top:7221;width:5;height:413">
              <v:imagedata r:id="rId23" o:title=""/>
            </v:shape>
            <v:shape id="_x0000_s1103" type="#_x0000_t75" style="position:absolute;left:11861;top:7221;width:5;height:413">
              <v:imagedata r:id="rId24" o:title=""/>
            </v:shape>
            <v:shape id="_x0000_s1102" type="#_x0000_t75" style="position:absolute;left:10287;top:7221;width:5;height:413">
              <v:imagedata r:id="rId25" o:title=""/>
            </v:shape>
            <v:shape id="_x0000_s1101" type="#_x0000_t75" style="position:absolute;left:18261;top:5983;width:5;height:3819">
              <v:imagedata r:id="rId26" o:title=""/>
            </v:shape>
            <v:shape id="_x0000_s1100" type="#_x0000_t75" style="position:absolute;left:9692;top:6808;width:5;height:825">
              <v:imagedata r:id="rId27" o:title=""/>
            </v:shape>
            <v:shape id="_x0000_s1099" type="#_x0000_t75" style="position:absolute;left:5455;top:7221;width:5;height:413">
              <v:imagedata r:id="rId23" o:title=""/>
            </v:shape>
            <v:shape id="_x0000_s1098" type="#_x0000_t75" style="position:absolute;left:9989;top:7221;width:5;height:413">
              <v:imagedata r:id="rId24" o:title=""/>
            </v:shape>
            <v:shape id="_x0000_s1097" type="#_x0000_t75" style="position:absolute;left:10671;top:7221;width:5;height:413">
              <v:imagedata r:id="rId24" o:title=""/>
            </v:shape>
            <v:shape id="_x0000_s1096" type="#_x0000_t75" style="position:absolute;left:10968;top:7221;width:5;height:413">
              <v:imagedata r:id="rId21" o:title=""/>
            </v:shape>
            <v:shape id="_x0000_s1095" type="#_x0000_t75" style="position:absolute;left:11563;top:7221;width:5;height:413">
              <v:imagedata r:id="rId21" o:title=""/>
            </v:shape>
            <v:shape id="_x0000_s1094" type="#_x0000_t75" style="position:absolute;left:7015;top:5983;width:5;height:825">
              <v:imagedata r:id="rId28" o:title=""/>
            </v:shape>
            <v:shape id="_x0000_s1093" type="#_x0000_t75" style="position:absolute;left:1670;top:5978;width:21643;height:5">
              <v:imagedata r:id="rId29" o:title=""/>
            </v:shape>
            <v:shape id="_x0000_s1092" type="#_x0000_t75" style="position:absolute;left:1670;top:6391;width:21643;height:5">
              <v:imagedata r:id="rId30" o:title=""/>
            </v:shape>
            <v:shape id="_x0000_s1091" type="#_x0000_t75" style="position:absolute;left:19892;top:6808;width:5;height:825">
              <v:imagedata r:id="rId31" o:title=""/>
            </v:shape>
            <v:shape id="_x0000_s1090" type="#_x0000_t75" style="position:absolute;left:1670;top:6803;width:21643;height:5">
              <v:imagedata r:id="rId32" o:title=""/>
            </v:shape>
            <v:shape id="_x0000_s1089" type="#_x0000_t75" style="position:absolute;left:19897;top:7216;width:3416;height:5">
              <v:imagedata r:id="rId33" o:title=""/>
            </v:shape>
            <v:shape id="_x0000_s1088" type="#_x0000_t75" style="position:absolute;left:5801;top:7633;width:5;height:413">
              <v:imagedata r:id="rId34" o:title=""/>
            </v:shape>
            <v:shape id="_x0000_s1087" type="#_x0000_t75" style="position:absolute;left:7907;top:7633;width:5;height:825">
              <v:imagedata r:id="rId35" o:title=""/>
            </v:shape>
            <v:shape id="_x0000_s1086" type="#_x0000_t75" style="position:absolute;left:1670;top:7628;width:21643;height:5">
              <v:imagedata r:id="rId36" o:title=""/>
            </v:shape>
            <v:shape id="_x0000_s1085" type="#_x0000_t75" style="position:absolute;left:4860;top:8046;width:5;height:413">
              <v:imagedata r:id="rId37" o:title=""/>
            </v:shape>
            <v:shape id="_x0000_s1084" type="#_x0000_t75" style="position:absolute;left:3670;top:8046;width:5;height:413">
              <v:imagedata r:id="rId37" o:title=""/>
            </v:shape>
            <v:shape id="_x0000_s1083" type="#_x0000_t75" style="position:absolute;left:1670;top:8041;width:21643;height:5">
              <v:imagedata r:id="rId30" o:title=""/>
            </v:shape>
            <v:shape id="_x0000_s1082" type="#_x0000_t75" style="position:absolute;left:12158;top:8458;width:5;height:801">
              <v:imagedata r:id="rId38" o:title=""/>
            </v:shape>
            <v:shape id="_x0000_s1081" type="#_x0000_t75" style="position:absolute;left:7015;top:8458;width:5;height:801">
              <v:imagedata r:id="rId39" o:title=""/>
            </v:shape>
            <v:shape id="_x0000_s1080" type="#_x0000_t75" style="position:absolute;left:1670;top:8454;width:21643;height:5">
              <v:imagedata r:id="rId36" o:title=""/>
            </v:shape>
            <v:shape id="_x0000_s1079" type="#_x0000_t75" style="position:absolute;left:1670;top:8866;width:21643;height:5">
              <v:imagedata r:id="rId40" o:title=""/>
            </v:shape>
            <v:shape id="_x0000_s1078" type="#_x0000_t75" style="position:absolute;left:4860;top:9260;width:5;height:542">
              <v:imagedata r:id="rId41" o:title=""/>
            </v:shape>
            <v:shape id="_x0000_s1077" type="#_x0000_t75" style="position:absolute;left:8502;top:9260;width:5;height:542">
              <v:imagedata r:id="rId41" o:title=""/>
            </v:shape>
            <v:shape id="_x0000_s1076" type="#_x0000_t75" style="position:absolute;left:21859;top:9260;width:5;height:542">
              <v:imagedata r:id="rId41" o:title=""/>
            </v:shape>
            <v:shape id="_x0000_s1075" type="#_x0000_t75" style="position:absolute;left:1670;top:9255;width:21643;height:5">
              <v:imagedata r:id="rId42" o:title=""/>
            </v:shape>
            <v:shape id="_x0000_s1074" type="#_x0000_t75" style="position:absolute;left:1670;top:9797;width:21643;height:5">
              <v:imagedata r:id="rId36" o:title=""/>
            </v:shape>
            <w10:wrap anchorx="page" anchory="page"/>
          </v:group>
        </w:pict>
      </w:r>
      <w:r>
        <w:pict>
          <v:group id="_x0000_s1056" style="position:absolute;left:0;text-align:left;margin-left:83.5pt;margin-top:577.2pt;width:1082.15pt;height:169.6pt;z-index:-3134;mso-position-horizontal-relative:page;mso-position-vertical-relative:page" coordorigin="1670,11544" coordsize="21643,3392">
            <v:shape id="_x0000_s1072" type="#_x0000_t75" style="position:absolute;left:1670;top:12109;width:12484;height:5">
              <v:imagedata r:id="rId43" o:title=""/>
            </v:shape>
            <v:shape id="_x0000_s1071" type="#_x0000_t75" style="position:absolute;left:14149;top:11548;width:5;height:561">
              <v:imagedata r:id="rId44" o:title=""/>
            </v:shape>
            <v:shape id="_x0000_s1070" type="#_x0000_t75" style="position:absolute;left:1670;top:12580;width:12484;height:5">
              <v:imagedata r:id="rId45" o:title=""/>
            </v:shape>
            <v:shape id="_x0000_s1069" type="#_x0000_t75" style="position:absolute;left:1670;top:13050;width:12484;height:5">
              <v:imagedata r:id="rId45" o:title=""/>
            </v:shape>
            <v:shape id="_x0000_s1068" type="#_x0000_t75" style="position:absolute;left:1670;top:13520;width:12484;height:5">
              <v:imagedata r:id="rId45" o:title=""/>
            </v:shape>
            <v:shape id="_x0000_s1067" type="#_x0000_t75" style="position:absolute;left:14149;top:12114;width:5;height:1410">
              <v:imagedata r:id="rId46" o:title=""/>
            </v:shape>
            <v:shape id="_x0000_s1066" type="#_x0000_t75" style="position:absolute;left:14149;top:13525;width:5;height:1411">
              <v:imagedata r:id="rId47" o:title=""/>
            </v:shape>
            <v:shape id="_x0000_s1065" type="#_x0000_t75" style="position:absolute;left:19892;top:11548;width:5;height:3387">
              <v:imagedata r:id="rId48" o:title=""/>
            </v:shape>
            <v:shape id="_x0000_s1064" type="#_x0000_t75" style="position:absolute;left:1670;top:11544;width:21643;height:5">
              <v:imagedata r:id="rId29" o:title=""/>
            </v:shape>
            <v:shape id="_x0000_s1063" type="#_x0000_t75" style="position:absolute;left:14154;top:12109;width:9159;height:5">
              <v:imagedata r:id="rId49" o:title=""/>
            </v:shape>
            <v:shape id="_x0000_s1062" type="#_x0000_t75" style="position:absolute;left:14154;top:12580;width:9159;height:5">
              <v:imagedata r:id="rId50" o:title=""/>
            </v:shape>
            <v:shape id="_x0000_s1061" type="#_x0000_t75" style="position:absolute;left:14154;top:13050;width:9159;height:5">
              <v:imagedata r:id="rId50" o:title=""/>
            </v:shape>
            <v:shape id="_x0000_s1060" type="#_x0000_t75" style="position:absolute;left:14154;top:13520;width:9159;height:5">
              <v:imagedata r:id="rId50" o:title=""/>
            </v:shape>
            <v:shape id="_x0000_s1059" type="#_x0000_t75" style="position:absolute;left:1670;top:13990;width:21643;height:5">
              <v:imagedata r:id="rId36" o:title=""/>
            </v:shape>
            <v:shape id="_x0000_s1058" type="#_x0000_t75" style="position:absolute;left:1670;top:14460;width:21643;height:5">
              <v:imagedata r:id="rId32" o:title=""/>
            </v:shape>
            <v:shape id="_x0000_s1057" type="#_x0000_t75" style="position:absolute;left:1670;top:14931;width:21643;height:5">
              <v:imagedata r:id="rId29" o:title=""/>
            </v:shape>
            <w10:wrap anchorx="page" anchory="page"/>
          </v:group>
        </w:pict>
      </w:r>
      <w:r>
        <w:pict>
          <v:group id="_x0000_s1047" style="position:absolute;left:0;text-align:left;margin-left:891.15pt;margin-top:161.75pt;width:246.6pt;height:28.65pt;z-index:-3133;mso-position-horizontal-relative:page;mso-position-vertical-relative:page" coordorigin="17823,3235" coordsize="4932,573">
            <v:shape id="_x0000_s1055" style="position:absolute;left:17827;top:3245;width:0;height:552" coordorigin="17827,3245" coordsize="0,552" path="m17827,3245r,552e" filled="f" strokeweight=".08461mm">
              <v:path arrowok="t"/>
            </v:shape>
            <v:shape id="_x0000_s1054" style="position:absolute;left:17831;top:3243;width:0;height:556" coordorigin="17831,3243" coordsize="0,556" path="m17831,3243r,557e" filled="f" strokeweight=".28911mm">
              <v:path arrowok="t"/>
            </v:shape>
            <v:shape id="_x0000_s1053" style="position:absolute;left:22735;top:3260;width:0;height:537" coordorigin="22735,3260" coordsize="0,537" path="m22735,3260r,537e" filled="f" strokeweight=".08461mm">
              <v:path arrowok="t"/>
            </v:shape>
            <v:shape id="_x0000_s1052" style="position:absolute;left:22740;top:3257;width:0;height:542" coordorigin="22740,3257" coordsize="0,542" path="m22740,3257r,543e" filled="f" strokeweight=".28908mm">
              <v:path arrowok="t"/>
            </v:shape>
            <v:shape id="_x0000_s1051" style="position:absolute;left:17841;top:3245;width:4904;height:0" coordorigin="17841,3245" coordsize="4904,0" path="m17841,3245r4904,e" filled="f" strokeweight=".08461mm">
              <v:path arrowok="t"/>
            </v:shape>
            <v:shape id="_x0000_s1050" style="position:absolute;left:17839;top:3250;width:4908;height:0" coordorigin="17839,3250" coordsize="4908,0" path="m17839,3250r4908,e" filled="f" strokeweight=".28911mm">
              <v:path arrowok="t"/>
            </v:shape>
            <v:shape id="_x0000_s1049" style="position:absolute;left:17841;top:3788;width:4904;height:0" coordorigin="17841,3788" coordsize="4904,0" path="m17841,3788r4904,e" filled="f" strokeweight=".08461mm">
              <v:path arrowok="t"/>
            </v:shape>
            <v:shape id="_x0000_s1048" style="position:absolute;left:17839;top:3792;width:4908;height:0" coordorigin="17839,3792" coordsize="4908,0" path="m17839,3792r4908,e" filled="f" strokeweight=".28911mm">
              <v:path arrowok="t"/>
            </v:shape>
            <w10:wrap anchorx="page" anchory="page"/>
          </v:group>
        </w:pict>
      </w:r>
      <w:r>
        <w:pict>
          <v:group id="_x0000_s1043" style="position:absolute;left:0;text-align:left;margin-left:83.5pt;margin-top:-109.8pt;width:1082.15pt;height:63.6pt;z-index:-3132;mso-position-horizontal-relative:page" coordorigin="1670,-2196" coordsize="21643,1272">
            <v:shape id="_x0000_s1046" type="#_x0000_t75" style="position:absolute;left:11861;top:-2192;width:5;height:1267">
              <v:imagedata r:id="rId51" o:title=""/>
            </v:shape>
            <v:shape id="_x0000_s1045" type="#_x0000_t75" style="position:absolute;left:1670;top:-2196;width:21643;height:5">
              <v:imagedata r:id="rId52" o:title=""/>
            </v:shape>
            <v:shape id="_x0000_s1044" type="#_x0000_t75" style="position:absolute;left:1670;top:-930;width:21643;height:5">
              <v:imagedata r:id="rId52" o:title=""/>
            </v:shape>
            <w10:wrap anchorx="page"/>
          </v:group>
        </w:pict>
      </w:r>
      <w:r>
        <w:pict>
          <v:shape id="_x0000_s1042" type="#_x0000_t75" style="position:absolute;left:0;text-align:left;margin-left:83.5pt;margin-top:544.05pt;width:1082.15pt;height:.25pt;z-index:-3131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_x0000_s1041" type="#_x0000_t75" style="position:absolute;left:0;text-align:left;margin-left:83.5pt;margin-top:756.6pt;width:1082.15pt;height:.25pt;z-index:-3130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040" type="#_x0000_t75" style="position:absolute;left:0;text-align:left;margin-left:83.5pt;margin-top:777.95pt;width:1082.15pt;height:.25pt;z-index:-3129;mso-position-horizontal-relative:page;mso-position-vertical-relative:page">
            <v:imagedata r:id="rId32" o:title=""/>
            <w10:wrap anchorx="page" anchory="page"/>
          </v:shape>
        </w:pict>
      </w:r>
      <w:r>
        <w:pict>
          <v:shape id="_x0000_s1039" type="#_x0000_t75" style="position:absolute;left:0;text-align:left;margin-left:83.5pt;margin-top:-28.75pt;width:1082.15pt;height:.25pt;z-index:-3128;mso-position-horizontal-relative:page">
            <v:imagedata r:id="rId29" o:title=""/>
            <w10:wrap anchorx="page"/>
          </v:shape>
        </w:pict>
      </w:r>
      <w:r>
        <w:pict>
          <v:shape id="_x0000_s1038" type="#_x0000_t75" style="position:absolute;left:0;text-align:left;margin-left:123.75pt;margin-top:31.25pt;width:75.35pt;height:81.3pt;z-index:-3127;mso-position-horizontal-relative:page;mso-position-vertical-relative:page">
            <v:imagedata r:id="rId53" o:title=""/>
            <w10:wrap anchorx="page" anchory="page"/>
          </v:shape>
        </w:pict>
      </w:r>
      <w:proofErr w:type="gramStart"/>
      <w:r w:rsidR="00712ED1" w:rsidRPr="00B435F7">
        <w:rPr>
          <w:rFonts w:ascii="Arial" w:eastAsia="Arial" w:hAnsi="Arial" w:cs="Arial"/>
          <w:spacing w:val="-2"/>
          <w:w w:val="98"/>
          <w:sz w:val="16"/>
          <w:szCs w:val="16"/>
          <w:lang w:val="es-CO"/>
        </w:rPr>
        <w:t>pl</w:t>
      </w:r>
      <w:r w:rsidR="00712ED1" w:rsidRPr="00B435F7">
        <w:rPr>
          <w:rFonts w:ascii="Arial" w:eastAsia="Arial" w:hAnsi="Arial" w:cs="Arial"/>
          <w:spacing w:val="-6"/>
          <w:w w:val="98"/>
          <w:sz w:val="16"/>
          <w:szCs w:val="16"/>
          <w:lang w:val="es-CO"/>
        </w:rPr>
        <w:t>a</w:t>
      </w:r>
      <w:r w:rsidR="00712ED1" w:rsidRPr="00B435F7">
        <w:rPr>
          <w:rFonts w:ascii="Arial" w:eastAsia="Arial" w:hAnsi="Arial" w:cs="Arial"/>
          <w:spacing w:val="-2"/>
          <w:w w:val="98"/>
          <w:sz w:val="16"/>
          <w:szCs w:val="16"/>
          <w:lang w:val="es-CO"/>
        </w:rPr>
        <w:t>n</w:t>
      </w:r>
      <w:r w:rsidR="00712ED1" w:rsidRPr="00B435F7">
        <w:rPr>
          <w:rFonts w:ascii="Arial" w:eastAsia="Arial" w:hAnsi="Arial" w:cs="Arial"/>
          <w:spacing w:val="-1"/>
          <w:w w:val="98"/>
          <w:sz w:val="16"/>
          <w:szCs w:val="16"/>
          <w:lang w:val="es-CO"/>
        </w:rPr>
        <w:t>t</w:t>
      </w:r>
      <w:r w:rsidR="00712ED1" w:rsidRPr="00B435F7">
        <w:rPr>
          <w:rFonts w:ascii="Arial" w:eastAsia="Arial" w:hAnsi="Arial" w:cs="Arial"/>
          <w:spacing w:val="-2"/>
          <w:w w:val="98"/>
          <w:sz w:val="16"/>
          <w:szCs w:val="16"/>
          <w:lang w:val="es-CO"/>
        </w:rPr>
        <w:t>ill</w:t>
      </w:r>
      <w:r w:rsidR="00712ED1" w:rsidRPr="00B435F7">
        <w:rPr>
          <w:rFonts w:ascii="Arial" w:eastAsia="Arial" w:hAnsi="Arial" w:cs="Arial"/>
          <w:w w:val="98"/>
          <w:sz w:val="16"/>
          <w:szCs w:val="16"/>
          <w:lang w:val="es-CO"/>
        </w:rPr>
        <w:t>a</w:t>
      </w:r>
      <w:proofErr w:type="gramEnd"/>
      <w:r w:rsidR="00712ED1" w:rsidRPr="00B435F7">
        <w:rPr>
          <w:rFonts w:ascii="Arial" w:eastAsia="Arial" w:hAnsi="Arial" w:cs="Arial"/>
          <w:spacing w:val="-7"/>
          <w:w w:val="98"/>
          <w:sz w:val="16"/>
          <w:szCs w:val="16"/>
          <w:lang w:val="es-CO"/>
        </w:rPr>
        <w:t xml:space="preserve"> </w:t>
      </w:r>
      <w:r w:rsidR="00712ED1"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nu</w:t>
      </w:r>
      <w:r w:rsidR="00712ED1"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e</w:t>
      </w:r>
      <w:r w:rsidR="00712ED1" w:rsidRPr="00B435F7">
        <w:rPr>
          <w:rFonts w:ascii="Arial" w:eastAsia="Arial" w:hAnsi="Arial" w:cs="Arial"/>
          <w:spacing w:val="-7"/>
          <w:sz w:val="16"/>
          <w:szCs w:val="16"/>
          <w:lang w:val="es-CO"/>
        </w:rPr>
        <w:t>v</w:t>
      </w:r>
      <w:r w:rsidR="00712ED1" w:rsidRPr="00B435F7">
        <w:rPr>
          <w:rFonts w:ascii="Arial" w:eastAsia="Arial" w:hAnsi="Arial" w:cs="Arial"/>
          <w:sz w:val="16"/>
          <w:szCs w:val="16"/>
          <w:lang w:val="es-CO"/>
        </w:rPr>
        <w:t>o</w:t>
      </w:r>
      <w:r w:rsidR="00712ED1" w:rsidRPr="00B435F7">
        <w:rPr>
          <w:rFonts w:ascii="Arial" w:eastAsia="Arial" w:hAnsi="Arial" w:cs="Arial"/>
          <w:spacing w:val="-17"/>
          <w:sz w:val="16"/>
          <w:szCs w:val="16"/>
          <w:lang w:val="es-CO"/>
        </w:rPr>
        <w:t xml:space="preserve"> </w:t>
      </w:r>
      <w:r w:rsidR="00712ED1" w:rsidRPr="00B435F7">
        <w:rPr>
          <w:rFonts w:ascii="Arial" w:eastAsia="Arial" w:hAnsi="Arial" w:cs="Arial"/>
          <w:spacing w:val="2"/>
          <w:sz w:val="16"/>
          <w:szCs w:val="16"/>
          <w:lang w:val="es-CO"/>
        </w:rPr>
        <w:t>s</w:t>
      </w:r>
      <w:r w:rsidR="00712ED1"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e</w:t>
      </w:r>
      <w:r w:rsidR="00712ED1"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gu</w:t>
      </w:r>
      <w:r w:rsidR="00712ED1" w:rsidRPr="00B435F7">
        <w:rPr>
          <w:rFonts w:ascii="Arial" w:eastAsia="Arial" w:hAnsi="Arial" w:cs="Arial"/>
          <w:sz w:val="16"/>
          <w:szCs w:val="16"/>
          <w:lang w:val="es-CO"/>
        </w:rPr>
        <w:t>ro</w:t>
      </w:r>
      <w:r w:rsidR="00712ED1" w:rsidRPr="00B435F7">
        <w:rPr>
          <w:rFonts w:ascii="Arial" w:eastAsia="Arial" w:hAnsi="Arial" w:cs="Arial"/>
          <w:spacing w:val="-18"/>
          <w:sz w:val="16"/>
          <w:szCs w:val="16"/>
          <w:lang w:val="es-CO"/>
        </w:rPr>
        <w:t xml:space="preserve"> </w:t>
      </w:r>
      <w:r w:rsidR="00712ED1" w:rsidRPr="00B435F7">
        <w:rPr>
          <w:rFonts w:ascii="Arial" w:eastAsia="Arial" w:hAnsi="Arial" w:cs="Arial"/>
          <w:spacing w:val="2"/>
          <w:sz w:val="16"/>
          <w:szCs w:val="16"/>
          <w:lang w:val="es-CO"/>
        </w:rPr>
        <w:t>c</w:t>
      </w:r>
      <w:r w:rsidR="00712ED1"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o</w:t>
      </w:r>
      <w:r w:rsidR="00712ED1"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mb</w:t>
      </w:r>
      <w:r w:rsidR="00712ED1"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o</w:t>
      </w:r>
      <w:r w:rsidR="00712ED1" w:rsidRPr="00B435F7">
        <w:rPr>
          <w:rFonts w:ascii="Arial" w:eastAsia="Arial" w:hAnsi="Arial" w:cs="Arial"/>
          <w:spacing w:val="-1"/>
          <w:sz w:val="16"/>
          <w:szCs w:val="16"/>
          <w:lang w:val="es-CO"/>
        </w:rPr>
        <w:t>.</w:t>
      </w:r>
      <w:r w:rsidR="00712ED1" w:rsidRPr="00B435F7">
        <w:rPr>
          <w:rFonts w:ascii="Arial" w:eastAsia="Arial" w:hAnsi="Arial" w:cs="Arial"/>
          <w:spacing w:val="-7"/>
          <w:sz w:val="16"/>
          <w:szCs w:val="16"/>
          <w:lang w:val="es-CO"/>
        </w:rPr>
        <w:t>x</w:t>
      </w:r>
      <w:r w:rsidR="00712ED1"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l</w:t>
      </w:r>
      <w:r w:rsidR="00712ED1" w:rsidRPr="00B435F7">
        <w:rPr>
          <w:rFonts w:ascii="Arial" w:eastAsia="Arial" w:hAnsi="Arial" w:cs="Arial"/>
          <w:spacing w:val="2"/>
          <w:sz w:val="16"/>
          <w:szCs w:val="16"/>
          <w:lang w:val="es-CO"/>
        </w:rPr>
        <w:t>s</w:t>
      </w:r>
      <w:r w:rsidR="00712ED1" w:rsidRPr="00B435F7">
        <w:rPr>
          <w:rFonts w:ascii="Arial" w:eastAsia="Arial" w:hAnsi="Arial" w:cs="Arial"/>
          <w:sz w:val="16"/>
          <w:szCs w:val="16"/>
          <w:lang w:val="es-CO"/>
        </w:rPr>
        <w:t>x</w:t>
      </w: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before="18" w:line="220" w:lineRule="exact"/>
        <w:rPr>
          <w:sz w:val="22"/>
          <w:szCs w:val="22"/>
          <w:lang w:val="es-CO"/>
        </w:rPr>
      </w:pPr>
    </w:p>
    <w:p w:rsidR="00291E27" w:rsidRDefault="005F55EF">
      <w:pPr>
        <w:ind w:left="101"/>
      </w:pPr>
      <w:r>
        <w:pict>
          <v:shape id="_x0000_s1037" type="#_x0000_t75" style="position:absolute;left:0;text-align:left;margin-left:83.5pt;margin-top:28.55pt;width:1082.15pt;height:.25pt;z-index:-3126;mso-position-horizontal-relative:page;mso-position-vertical-relative:page">
            <v:imagedata r:id="rId36" o:title=""/>
            <w10:wrap anchorx="page" anchory="page"/>
          </v:shape>
        </w:pict>
      </w:r>
      <w:r>
        <w:pict>
          <v:shape id="_x0000_s1036" type="#_x0000_t75" style="position:absolute;left:0;text-align:left;margin-left:83.5pt;margin-top:88.3pt;width:1082.15pt;height:.25pt;z-index:-3125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035" type="#_x0000_t75" style="position:absolute;left:0;text-align:left;margin-left:83.5pt;margin-top:-66.85pt;width:1082.15pt;height:.25pt;z-index:-3124;mso-position-horizontal-relative:page">
            <v:imagedata r:id="rId29" o:title=""/>
            <w10:wrap anchorx="page"/>
          </v:shape>
        </w:pict>
      </w:r>
      <w:r>
        <w:pict>
          <v:shape id="_x0000_s1034" type="#_x0000_t75" style="position:absolute;left:0;text-align:left;margin-left:83.5pt;margin-top:-50.3pt;width:1082.15pt;height:.25pt;z-index:-3123;mso-position-horizontal-relative:page">
            <v:imagedata r:id="rId36" o:title=""/>
            <w10:wrap anchorx="page"/>
          </v:shape>
        </w:pict>
      </w:r>
      <w:r>
        <w:pict>
          <v:shape id="_x0000_s1033" type="#_x0000_t75" style="position:absolute;left:0;text-align:left;margin-left:83.5pt;margin-top:116.4pt;width:1082.15pt;height:.25pt;z-index:-3121;mso-position-horizontal-relative:page">
            <v:imagedata r:id="rId30" o:title=""/>
            <w10:wrap anchorx="page"/>
          </v:shape>
        </w:pict>
      </w:r>
      <w:r>
        <w:pict>
          <v:shape id="_x0000_s1032" type="#_x0000_t75" style="position:absolute;left:0;text-align:left;margin-left:210.6pt;margin-top:-19.6pt;width:95.1pt;height:89.9pt;z-index:-3119;mso-position-horizontal-relative:page">
            <v:imagedata r:id="rId54" o:title="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82pt;margin-top:28.4pt;width:1086.4pt;height:335.45pt;z-index:-311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52"/>
                    <w:gridCol w:w="5144"/>
                    <w:gridCol w:w="3181"/>
                    <w:gridCol w:w="6797"/>
                  </w:tblGrid>
                  <w:tr w:rsidR="00291E27" w:rsidRPr="005F55EF">
                    <w:trPr>
                      <w:trHeight w:hRule="exact" w:val="1195"/>
                    </w:trPr>
                    <w:tc>
                      <w:tcPr>
                        <w:tcW w:w="21672" w:type="dxa"/>
                        <w:gridSpan w:val="4"/>
                        <w:tcBorders>
                          <w:top w:val="single" w:sz="2" w:space="0" w:color="C0C0C0"/>
                          <w:left w:val="single" w:sz="12" w:space="0" w:color="C0C0C0"/>
                          <w:bottom w:val="single" w:sz="2" w:space="0" w:color="C0C0C0"/>
                          <w:right w:val="single" w:sz="12" w:space="0" w:color="C0C0C0"/>
                        </w:tcBorders>
                      </w:tcPr>
                      <w:p w:rsidR="00291E27" w:rsidRPr="00B435F7" w:rsidRDefault="00712ED1">
                        <w:pPr>
                          <w:spacing w:before="8" w:line="262" w:lineRule="auto"/>
                          <w:ind w:left="18" w:right="8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iz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5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á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igu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lm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ng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ñ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liz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rá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un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ul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é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ini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lid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7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 xml:space="preserve">ro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o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re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RD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SE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GURO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G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ES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A.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BA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NC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GR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A.</w:t>
                        </w:r>
                      </w:p>
                      <w:p w:rsidR="00291E27" w:rsidRPr="00B435F7" w:rsidRDefault="00712ED1">
                        <w:pPr>
                          <w:spacing w:line="263" w:lineRule="auto"/>
                          <w:ind w:left="18" w:right="65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z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rá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ñ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j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(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%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)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qui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ndi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umid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(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)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rre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ñ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o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inm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r.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pli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rá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liz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 xml:space="preserve">a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h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liz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e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hubi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o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un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igü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6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1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2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.</w:t>
                        </w:r>
                      </w:p>
                      <w:p w:rsidR="00291E27" w:rsidRPr="00B435F7" w:rsidRDefault="00712ED1">
                        <w:pPr>
                          <w:ind w:left="18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z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o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und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ñ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iz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ú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liz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.</w:t>
                        </w:r>
                      </w:p>
                    </w:tc>
                  </w:tr>
                  <w:tr w:rsidR="00291E27" w:rsidRPr="005F55EF">
                    <w:trPr>
                      <w:trHeight w:hRule="exact" w:val="815"/>
                    </w:trPr>
                    <w:tc>
                      <w:tcPr>
                        <w:tcW w:w="21672" w:type="dxa"/>
                        <w:gridSpan w:val="4"/>
                        <w:tcBorders>
                          <w:top w:val="single" w:sz="2" w:space="0" w:color="C0C0C0"/>
                          <w:left w:val="single" w:sz="12" w:space="0" w:color="A6A6A6"/>
                          <w:bottom w:val="single" w:sz="2" w:space="0" w:color="C0C0C0"/>
                          <w:right w:val="single" w:sz="12" w:space="0" w:color="A6A6A6"/>
                        </w:tcBorders>
                      </w:tcPr>
                      <w:p w:rsidR="00291E27" w:rsidRPr="00B435F7" w:rsidRDefault="00291E27">
                        <w:pPr>
                          <w:spacing w:before="4" w:line="100" w:lineRule="exact"/>
                          <w:rPr>
                            <w:sz w:val="10"/>
                            <w:szCs w:val="10"/>
                            <w:lang w:val="es-CO"/>
                          </w:rPr>
                        </w:pPr>
                      </w:p>
                      <w:p w:rsidR="00291E27" w:rsidRPr="00B435F7" w:rsidRDefault="00712ED1">
                        <w:pPr>
                          <w:spacing w:line="262" w:lineRule="auto"/>
                          <w:ind w:left="18" w:right="396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iz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lun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a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bl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e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h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ñ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;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ul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r,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r,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r,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di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ulg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-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IFI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lqui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j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dmini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 xml:space="preserve">i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/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di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impli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umplimi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umplimi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blig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j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rá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1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ign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mpl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a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 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5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umplimi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blig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.</w:t>
                        </w:r>
                      </w:p>
                    </w:tc>
                  </w:tr>
                  <w:tr w:rsidR="00291E27" w:rsidRPr="005F55EF">
                    <w:trPr>
                      <w:trHeight w:hRule="exact" w:val="331"/>
                    </w:trPr>
                    <w:tc>
                      <w:tcPr>
                        <w:tcW w:w="21672" w:type="dxa"/>
                        <w:gridSpan w:val="4"/>
                        <w:tcBorders>
                          <w:top w:val="single" w:sz="2" w:space="0" w:color="C0C0C0"/>
                          <w:left w:val="single" w:sz="12" w:space="0" w:color="A6A6A6"/>
                          <w:bottom w:val="single" w:sz="2" w:space="0" w:color="C0C0C0"/>
                          <w:right w:val="single" w:sz="12" w:space="0" w:color="A6A6A6"/>
                        </w:tcBorders>
                      </w:tcPr>
                      <w:p w:rsidR="00291E27" w:rsidRPr="00B435F7" w:rsidRDefault="00712ED1">
                        <w:pPr>
                          <w:spacing w:before="65"/>
                          <w:ind w:left="8378" w:right="8376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1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á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du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ig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9"/>
                            <w:sz w:val="16"/>
                            <w:szCs w:val="16"/>
                            <w:lang w:val="es-CO"/>
                          </w:rPr>
                          <w:t>.</w:t>
                        </w:r>
                      </w:p>
                    </w:tc>
                  </w:tr>
                  <w:tr w:rsidR="00291E27">
                    <w:trPr>
                      <w:trHeight w:hRule="exact" w:val="3334"/>
                    </w:trPr>
                    <w:tc>
                      <w:tcPr>
                        <w:tcW w:w="21672" w:type="dxa"/>
                        <w:gridSpan w:val="4"/>
                        <w:tcBorders>
                          <w:top w:val="single" w:sz="2" w:space="0" w:color="C0C0C0"/>
                          <w:left w:val="single" w:sz="12" w:space="0" w:color="A6A6A6"/>
                          <w:bottom w:val="single" w:sz="2" w:space="0" w:color="C0C0C0"/>
                          <w:right w:val="single" w:sz="12" w:space="0" w:color="A6A6A6"/>
                        </w:tcBorders>
                      </w:tcPr>
                      <w:p w:rsidR="00291E27" w:rsidRPr="00B435F7" w:rsidRDefault="00712ED1">
                        <w:pPr>
                          <w:spacing w:before="94" w:line="262" w:lineRule="auto"/>
                          <w:ind w:left="9859" w:right="201" w:hanging="9634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i/>
                            <w:spacing w:val="1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h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ado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oda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un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ond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one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w w:val="98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ado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ono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zc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uá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debe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ob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li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ga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one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w w:val="97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8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ho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ga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nhe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on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uen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13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ega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ep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 xml:space="preserve">o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eg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.</w:t>
                        </w: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before="7" w:line="280" w:lineRule="exact"/>
                          <w:rPr>
                            <w:sz w:val="28"/>
                            <w:szCs w:val="28"/>
                            <w:lang w:val="es-CO"/>
                          </w:rPr>
                        </w:pPr>
                      </w:p>
                      <w:p w:rsidR="00291E27" w:rsidRPr="00B435F7" w:rsidRDefault="00712ED1">
                        <w:pPr>
                          <w:spacing w:line="160" w:lineRule="exact"/>
                          <w:ind w:right="2008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1"/>
                            <w:position w:val="-2"/>
                            <w:sz w:val="16"/>
                            <w:szCs w:val="16"/>
                            <w:lang w:val="es-CO"/>
                          </w:rPr>
                          <w:t>H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2"/>
                            <w:position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6"/>
                            <w:position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2"/>
                            <w:position w:val="-2"/>
                            <w:sz w:val="16"/>
                            <w:szCs w:val="16"/>
                            <w:lang w:val="es-CO"/>
                          </w:rPr>
                          <w:t>ll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position w:val="-2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7"/>
                            <w:position w:val="-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1"/>
                            <w:position w:val="-2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2"/>
                            <w:position w:val="-2"/>
                            <w:sz w:val="16"/>
                            <w:szCs w:val="16"/>
                            <w:lang w:val="es-CO"/>
                          </w:rPr>
                          <w:t>ndi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2"/>
                            <w:position w:val="-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position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1"/>
                            <w:position w:val="-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2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6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6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2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2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h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</w:p>
                      <w:p w:rsidR="00291E27" w:rsidRDefault="00712ED1">
                        <w:pPr>
                          <w:spacing w:line="240" w:lineRule="exact"/>
                          <w:ind w:left="11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Fi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0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4"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2"/>
                            <w:position w:val="-1"/>
                            <w:sz w:val="16"/>
                            <w:szCs w:val="16"/>
                            <w:lang w:val="es-CO"/>
                          </w:rPr>
                          <w:t>z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6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di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9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olo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bi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4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1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G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6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4"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.                                                                                                                            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3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position w:val="9"/>
                            <w:sz w:val="16"/>
                            <w:szCs w:val="16"/>
                          </w:rPr>
                          <w:t>Fi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position w:val="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position w:val="9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position w:val="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0"/>
                            <w:position w:val="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position w:val="9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position w:val="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position w:val="9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position w:val="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position w:val="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position w:val="9"/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position w:val="9"/>
                            <w:sz w:val="16"/>
                            <w:szCs w:val="16"/>
                          </w:rPr>
                          <w:t>gu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position w:val="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position w:val="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position w:val="9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position w:val="9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</w:p>
                      <w:p w:rsidR="00291E27" w:rsidRDefault="00291E27">
                        <w:pPr>
                          <w:spacing w:before="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291E27" w:rsidRDefault="00712ED1">
                        <w:pPr>
                          <w:tabs>
                            <w:tab w:val="left" w:pos="12980"/>
                          </w:tabs>
                          <w:ind w:left="27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99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w w:val="9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98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98"/>
                            <w:sz w:val="16"/>
                            <w:szCs w:val="16"/>
                          </w:rPr>
                          <w:t>900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9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98"/>
                            <w:sz w:val="16"/>
                            <w:szCs w:val="16"/>
                          </w:rPr>
                          <w:t>200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9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98"/>
                            <w:sz w:val="16"/>
                            <w:szCs w:val="16"/>
                          </w:rPr>
                          <w:t>435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98"/>
                            <w:sz w:val="16"/>
                            <w:szCs w:val="16"/>
                          </w:rPr>
                          <w:t>-3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 xml:space="preserve">                                                                                            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w w:val="9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um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w w:val="99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6"/>
                            <w:szCs w:val="1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  <w:u w:val="single" w:color="000000"/>
                          </w:rPr>
                          <w:tab/>
                        </w:r>
                      </w:p>
                    </w:tc>
                  </w:tr>
                  <w:tr w:rsidR="00291E27">
                    <w:trPr>
                      <w:trHeight w:hRule="exact" w:val="471"/>
                    </w:trPr>
                    <w:tc>
                      <w:tcPr>
                        <w:tcW w:w="21672" w:type="dxa"/>
                        <w:gridSpan w:val="4"/>
                        <w:tcBorders>
                          <w:top w:val="single" w:sz="2" w:space="0" w:color="C0C0C0"/>
                          <w:left w:val="single" w:sz="12" w:space="0" w:color="A6A6A6"/>
                          <w:bottom w:val="single" w:sz="7" w:space="0" w:color="808080"/>
                          <w:right w:val="single" w:sz="12" w:space="0" w:color="A6A6A6"/>
                        </w:tcBorders>
                        <w:shd w:val="clear" w:color="auto" w:fill="C0C0C0"/>
                      </w:tcPr>
                      <w:p w:rsidR="00291E27" w:rsidRDefault="00291E27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291E27" w:rsidRDefault="00712ED1">
                        <w:pPr>
                          <w:ind w:left="9712" w:right="9741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1"/>
                            <w:w w:val="98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4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1"/>
                            <w:w w:val="98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3"/>
                            <w:w w:val="9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w w:val="98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7"/>
                            <w:w w:val="98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4"/>
                            <w:w w:val="9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w w:val="9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1"/>
                            <w:w w:val="98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3"/>
                            <w:w w:val="98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w w:val="98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w w:val="9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3"/>
                            <w:w w:val="9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7"/>
                            <w:w w:val="98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w w:val="9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w w:val="9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w w:val="9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1"/>
                            <w:w w:val="99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4"/>
                            <w:w w:val="9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w w:val="99"/>
                            <w:sz w:val="16"/>
                            <w:szCs w:val="16"/>
                          </w:rPr>
                          <w:t>L</w:t>
                        </w:r>
                      </w:p>
                    </w:tc>
                  </w:tr>
                  <w:tr w:rsidR="00291E27">
                    <w:trPr>
                      <w:trHeight w:hRule="exact" w:val="542"/>
                    </w:trPr>
                    <w:tc>
                      <w:tcPr>
                        <w:tcW w:w="6552" w:type="dxa"/>
                        <w:tcBorders>
                          <w:top w:val="single" w:sz="7" w:space="0" w:color="808080"/>
                          <w:left w:val="single" w:sz="7" w:space="0" w:color="808080"/>
                          <w:bottom w:val="single" w:sz="7" w:space="0" w:color="808080"/>
                          <w:right w:val="single" w:sz="7" w:space="0" w:color="808080"/>
                        </w:tcBorders>
                      </w:tcPr>
                      <w:p w:rsidR="00291E27" w:rsidRDefault="00291E27">
                        <w:pPr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291E27" w:rsidRDefault="00712ED1">
                        <w:pPr>
                          <w:ind w:left="2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5144" w:type="dxa"/>
                        <w:tcBorders>
                          <w:top w:val="single" w:sz="7" w:space="0" w:color="808080"/>
                          <w:left w:val="single" w:sz="7" w:space="0" w:color="808080"/>
                          <w:bottom w:val="single" w:sz="7" w:space="0" w:color="808080"/>
                          <w:right w:val="single" w:sz="7" w:space="0" w:color="808080"/>
                        </w:tcBorders>
                      </w:tcPr>
                      <w:p w:rsidR="00291E27" w:rsidRDefault="00291E27">
                        <w:pPr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291E27" w:rsidRDefault="00712ED1">
                        <w:pPr>
                          <w:ind w:left="2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dul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181" w:type="dxa"/>
                        <w:tcBorders>
                          <w:top w:val="single" w:sz="7" w:space="0" w:color="808080"/>
                          <w:left w:val="single" w:sz="7" w:space="0" w:color="808080"/>
                          <w:bottom w:val="single" w:sz="7" w:space="0" w:color="808080"/>
                          <w:right w:val="single" w:sz="7" w:space="0" w:color="808080"/>
                        </w:tcBorders>
                      </w:tcPr>
                      <w:p w:rsidR="00291E27" w:rsidRDefault="00291E27">
                        <w:pPr>
                          <w:spacing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291E27" w:rsidRDefault="00712ED1">
                        <w:pPr>
                          <w:ind w:left="2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ódig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6797" w:type="dxa"/>
                        <w:tcBorders>
                          <w:top w:val="single" w:sz="7" w:space="0" w:color="808080"/>
                          <w:left w:val="single" w:sz="7" w:space="0" w:color="808080"/>
                          <w:bottom w:val="single" w:sz="7" w:space="0" w:color="808080"/>
                          <w:right w:val="single" w:sz="7" w:space="0" w:color="808080"/>
                        </w:tcBorders>
                      </w:tcPr>
                      <w:p w:rsidR="00291E27" w:rsidRDefault="00291E27">
                        <w:pPr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291E27" w:rsidRDefault="00712ED1">
                        <w:pPr>
                          <w:ind w:left="2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iud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uni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ipio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</w:tbl>
                <w:p w:rsidR="00291E27" w:rsidRDefault="00291E27"/>
              </w:txbxContent>
            </v:textbox>
            <w10:wrap anchorx="page" anchory="page"/>
          </v:shape>
        </w:pict>
      </w:r>
      <w:r>
        <w:pict>
          <v:shape id="_x0000_i1026" type="#_x0000_t75" style="width:19.9pt;height:130.75pt">
            <v:imagedata r:id="rId55" o:title=""/>
          </v:shape>
        </w:pict>
      </w:r>
    </w:p>
    <w:p w:rsidR="00291E27" w:rsidRDefault="00291E27">
      <w:pPr>
        <w:spacing w:before="2" w:line="180" w:lineRule="exact"/>
        <w:rPr>
          <w:sz w:val="18"/>
          <w:szCs w:val="18"/>
        </w:rPr>
      </w:pPr>
    </w:p>
    <w:p w:rsidR="00291E27" w:rsidRDefault="00291E27">
      <w:pPr>
        <w:spacing w:line="200" w:lineRule="exact"/>
      </w:pPr>
    </w:p>
    <w:p w:rsidR="00291E27" w:rsidRDefault="00291E27">
      <w:pPr>
        <w:spacing w:line="200" w:lineRule="exact"/>
      </w:pPr>
    </w:p>
    <w:p w:rsidR="00291E27" w:rsidRDefault="00291E27">
      <w:pPr>
        <w:spacing w:line="200" w:lineRule="exact"/>
      </w:pPr>
    </w:p>
    <w:p w:rsidR="00291E27" w:rsidRPr="00BA3393" w:rsidRDefault="005F55EF">
      <w:pPr>
        <w:spacing w:before="38" w:line="180" w:lineRule="exact"/>
        <w:ind w:left="10600" w:right="10123"/>
        <w:jc w:val="center"/>
        <w:rPr>
          <w:rFonts w:ascii="Arial" w:eastAsia="Arial" w:hAnsi="Arial" w:cs="Arial"/>
          <w:sz w:val="16"/>
          <w:szCs w:val="16"/>
        </w:rPr>
      </w:pPr>
      <w:r>
        <w:pict>
          <v:group id="_x0000_s1028" style="position:absolute;left:0;text-align:left;margin-left:533.55pt;margin-top:-95.65pt;width:293.15pt;height:0;z-index:-3122;mso-position-horizontal-relative:page" coordorigin="10671,-1913" coordsize="5863,0">
            <v:shape id="_x0000_s1029" style="position:absolute;left:10671;top:-1913;width:5863;height:0" coordorigin="10671,-1913" coordsize="5863,0" path="m10671,-1913r5863,e" filled="f" strokecolor="gray" strokeweight=".54294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971.7pt;margin-top:177.15pt;width:111.1pt;height:113.15pt;z-index:-3120;mso-position-horizontal-relative:page;mso-position-vertical-relative:page" coordorigin="19434,3543" coordsize="2222,2263">
            <v:shape id="_x0000_s1027" style="position:absolute;left:19434;top:3543;width:2222;height:2263" coordorigin="19434,3543" coordsize="2222,2263" path="m19434,3914r5,-60l19463,3769r42,-74l19563,3632r71,-47l19715,3554r89,-11l21286,3543r60,5l21430,3572r75,43l21567,3673r48,70l21646,3825r10,89l21656,5435r-4,60l21627,5579r-42,75l21527,5717r-71,47l21375,5795r-89,11l19804,5806r-60,-5l19660,5777r-74,-43l19523,5676r-48,-70l19445,5524r-11,-89l19434,3914xe" filled="f" strokeweight=".21153mm">
              <v:path arrowok="t"/>
            </v:shape>
            <w10:wrap anchorx="page" anchory="page"/>
          </v:group>
        </w:pict>
      </w:r>
      <w:r w:rsidR="00712ED1" w:rsidRPr="00BA3393">
        <w:rPr>
          <w:rFonts w:ascii="Arial" w:eastAsia="Arial" w:hAnsi="Arial" w:cs="Arial"/>
          <w:b/>
          <w:color w:val="FF0000"/>
          <w:spacing w:val="-3"/>
          <w:position w:val="-1"/>
          <w:sz w:val="16"/>
          <w:szCs w:val="16"/>
        </w:rPr>
        <w:t>O</w:t>
      </w:r>
      <w:r w:rsidR="00712ED1" w:rsidRPr="00BA3393">
        <w:rPr>
          <w:rFonts w:ascii="Arial" w:eastAsia="Arial" w:hAnsi="Arial" w:cs="Arial"/>
          <w:b/>
          <w:color w:val="FF0000"/>
          <w:spacing w:val="1"/>
          <w:position w:val="-1"/>
          <w:sz w:val="16"/>
          <w:szCs w:val="16"/>
        </w:rPr>
        <w:t>R</w:t>
      </w:r>
      <w:r w:rsidR="00712ED1" w:rsidRPr="00BA3393">
        <w:rPr>
          <w:rFonts w:ascii="Arial" w:eastAsia="Arial" w:hAnsi="Arial" w:cs="Arial"/>
          <w:b/>
          <w:color w:val="FF0000"/>
          <w:spacing w:val="-1"/>
          <w:position w:val="-1"/>
          <w:sz w:val="16"/>
          <w:szCs w:val="16"/>
        </w:rPr>
        <w:t>I</w:t>
      </w:r>
      <w:r w:rsidR="00712ED1" w:rsidRPr="00BA3393">
        <w:rPr>
          <w:rFonts w:ascii="Arial" w:eastAsia="Arial" w:hAnsi="Arial" w:cs="Arial"/>
          <w:b/>
          <w:color w:val="FF0000"/>
          <w:spacing w:val="1"/>
          <w:position w:val="-1"/>
          <w:sz w:val="16"/>
          <w:szCs w:val="16"/>
        </w:rPr>
        <w:t>G</w:t>
      </w:r>
      <w:r w:rsidR="00712ED1" w:rsidRPr="00BA3393">
        <w:rPr>
          <w:rFonts w:ascii="Arial" w:eastAsia="Arial" w:hAnsi="Arial" w:cs="Arial"/>
          <w:b/>
          <w:color w:val="FF0000"/>
          <w:spacing w:val="-1"/>
          <w:position w:val="-1"/>
          <w:sz w:val="16"/>
          <w:szCs w:val="16"/>
        </w:rPr>
        <w:t>I</w:t>
      </w:r>
      <w:r w:rsidR="00712ED1" w:rsidRPr="00BA3393">
        <w:rPr>
          <w:rFonts w:ascii="Arial" w:eastAsia="Arial" w:hAnsi="Arial" w:cs="Arial"/>
          <w:b/>
          <w:color w:val="FF0000"/>
          <w:spacing w:val="-4"/>
          <w:position w:val="-1"/>
          <w:sz w:val="16"/>
          <w:szCs w:val="16"/>
        </w:rPr>
        <w:t>NA</w:t>
      </w:r>
      <w:r w:rsidR="00712ED1" w:rsidRPr="00BA3393">
        <w:rPr>
          <w:rFonts w:ascii="Arial" w:eastAsia="Arial" w:hAnsi="Arial" w:cs="Arial"/>
          <w:b/>
          <w:color w:val="FF0000"/>
          <w:position w:val="-1"/>
          <w:sz w:val="16"/>
          <w:szCs w:val="16"/>
        </w:rPr>
        <w:t>L</w:t>
      </w:r>
      <w:r w:rsidR="00712ED1" w:rsidRPr="00BA3393">
        <w:rPr>
          <w:rFonts w:ascii="Arial" w:eastAsia="Arial" w:hAnsi="Arial" w:cs="Arial"/>
          <w:b/>
          <w:color w:val="FF0000"/>
          <w:spacing w:val="-13"/>
          <w:position w:val="-1"/>
          <w:sz w:val="16"/>
          <w:szCs w:val="16"/>
        </w:rPr>
        <w:t xml:space="preserve"> </w:t>
      </w:r>
      <w:r w:rsidR="00712ED1" w:rsidRPr="00BA3393">
        <w:rPr>
          <w:rFonts w:ascii="Arial" w:eastAsia="Arial" w:hAnsi="Arial" w:cs="Arial"/>
          <w:b/>
          <w:color w:val="FF0000"/>
          <w:position w:val="-1"/>
          <w:sz w:val="16"/>
          <w:szCs w:val="16"/>
        </w:rPr>
        <w:t>-</w:t>
      </w:r>
      <w:r w:rsidR="00712ED1" w:rsidRPr="00BA3393">
        <w:rPr>
          <w:rFonts w:ascii="Arial" w:eastAsia="Arial" w:hAnsi="Arial" w:cs="Arial"/>
          <w:b/>
          <w:color w:val="FF0000"/>
          <w:spacing w:val="-2"/>
          <w:position w:val="-1"/>
          <w:sz w:val="16"/>
          <w:szCs w:val="16"/>
        </w:rPr>
        <w:t xml:space="preserve"> </w:t>
      </w:r>
      <w:r w:rsidR="00712ED1" w:rsidRPr="00BA3393">
        <w:rPr>
          <w:rFonts w:ascii="Arial" w:eastAsia="Arial" w:hAnsi="Arial" w:cs="Arial"/>
          <w:b/>
          <w:color w:val="FF0000"/>
          <w:spacing w:val="1"/>
          <w:w w:val="98"/>
          <w:position w:val="-1"/>
          <w:sz w:val="16"/>
          <w:szCs w:val="16"/>
        </w:rPr>
        <w:t>C</w:t>
      </w:r>
      <w:r w:rsidR="00712ED1" w:rsidRPr="00BA3393">
        <w:rPr>
          <w:rFonts w:ascii="Arial" w:eastAsia="Arial" w:hAnsi="Arial" w:cs="Arial"/>
          <w:b/>
          <w:color w:val="FF0000"/>
          <w:spacing w:val="-1"/>
          <w:w w:val="99"/>
          <w:position w:val="-1"/>
          <w:sz w:val="16"/>
          <w:szCs w:val="16"/>
        </w:rPr>
        <w:t>LI</w:t>
      </w:r>
      <w:r w:rsidR="00712ED1" w:rsidRPr="00BA3393">
        <w:rPr>
          <w:rFonts w:ascii="Arial" w:eastAsia="Arial" w:hAnsi="Arial" w:cs="Arial"/>
          <w:b/>
          <w:color w:val="FF0000"/>
          <w:w w:val="99"/>
          <w:position w:val="-1"/>
          <w:sz w:val="16"/>
          <w:szCs w:val="16"/>
        </w:rPr>
        <w:t>E</w:t>
      </w:r>
      <w:r w:rsidR="00712ED1" w:rsidRPr="00BA3393">
        <w:rPr>
          <w:rFonts w:ascii="Arial" w:eastAsia="Arial" w:hAnsi="Arial" w:cs="Arial"/>
          <w:b/>
          <w:color w:val="FF0000"/>
          <w:spacing w:val="-4"/>
          <w:w w:val="99"/>
          <w:position w:val="-1"/>
          <w:sz w:val="16"/>
          <w:szCs w:val="16"/>
        </w:rPr>
        <w:t>N</w:t>
      </w:r>
      <w:r w:rsidR="00712ED1" w:rsidRPr="00BA3393">
        <w:rPr>
          <w:rFonts w:ascii="Arial" w:eastAsia="Arial" w:hAnsi="Arial" w:cs="Arial"/>
          <w:b/>
          <w:color w:val="FF0000"/>
          <w:spacing w:val="4"/>
          <w:w w:val="99"/>
          <w:position w:val="-1"/>
          <w:sz w:val="16"/>
          <w:szCs w:val="16"/>
        </w:rPr>
        <w:t>T</w:t>
      </w:r>
      <w:r w:rsidR="00712ED1" w:rsidRPr="00BA3393">
        <w:rPr>
          <w:rFonts w:ascii="Arial" w:eastAsia="Arial" w:hAnsi="Arial" w:cs="Arial"/>
          <w:b/>
          <w:color w:val="FF0000"/>
          <w:w w:val="99"/>
          <w:position w:val="-1"/>
          <w:sz w:val="16"/>
          <w:szCs w:val="16"/>
        </w:rPr>
        <w:t>E</w:t>
      </w:r>
    </w:p>
    <w:p w:rsidR="00291E27" w:rsidRPr="00BA3393" w:rsidRDefault="00291E27">
      <w:pPr>
        <w:spacing w:before="9" w:line="120" w:lineRule="exact"/>
        <w:rPr>
          <w:sz w:val="12"/>
          <w:szCs w:val="12"/>
        </w:rPr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sdt>
      <w:sdtPr>
        <w:alias w:val="Config"/>
        <w:tag w:val="Config"/>
        <w:id w:val="-35192059"/>
        <w:placeholder>
          <w:docPart w:val="AD0E6535711545DD89E152DEDC366DBE"/>
        </w:placeholder>
        <w:showingPlcHdr/>
        <w:text w:multiLine="1"/>
      </w:sdtPr>
      <w:sdtEndPr/>
      <w:sdtContent>
        <w:p w:rsidR="00AA3470" w:rsidRPr="00BA3393" w:rsidRDefault="00AA3470" w:rsidP="00AA3470">
          <w:pPr>
            <w:pStyle w:val="Code"/>
          </w:pPr>
          <w:r w:rsidRPr="00BA3393">
            <w:br/>
            <w:t>&lt;Config&gt;</w:t>
          </w:r>
          <w:r w:rsidRPr="00BA3393">
            <w:br/>
            <w:t xml:space="preserve">  &lt;DataFileName&gt;Poliza.xml&lt;/DataFileName&gt;</w:t>
          </w:r>
          <w:r w:rsidRPr="00BA3393">
            <w:br/>
            <w:t xml:space="preserve">  &lt;SelectDocuments&gt;./Poliza&lt;/SelectDocuments&gt;</w:t>
          </w:r>
          <w:r w:rsidRPr="00BA3393">
            <w:br/>
            <w:t xml:space="preserve">  &lt;DocumentGenerationInfo&gt;</w:t>
          </w:r>
          <w:r w:rsidRPr="00BA3393">
            <w:br/>
            <w:t xml:space="preserve">    &lt;!-- &lt;Directory&gt;../../../GeneratedDocs&lt;/Directory&gt; --&gt;</w:t>
          </w:r>
          <w:r w:rsidRPr="00BA3393">
            <w:br/>
            <w:t xml:space="preserve">    &lt;Directory&gt;../../../GeneratedDocs&lt;/Directory&gt;</w:t>
          </w:r>
          <w:r w:rsidRPr="00BA3393">
            <w:br/>
            <w:t xml:space="preserve">    &lt;StringFormat&gt;Poliza_{0}.docx&lt;/StringFormat&gt;</w:t>
          </w:r>
          <w:r w:rsidRPr="00BA3393">
            <w:br/>
            <w:t xml:space="preserve">    &lt;SelectDocumentName&gt;./PolizaId&lt;/SelectDocumentName&gt;</w:t>
          </w:r>
          <w:r w:rsidRPr="00BA3393">
            <w:br/>
            <w:t xml:space="preserve">  &lt;/DocumentGenerationInfo&gt;</w:t>
          </w:r>
          <w:r w:rsidRPr="00BA3393">
            <w:br/>
            <w:t>&lt;/Config&gt;</w:t>
          </w:r>
          <w:r w:rsidRPr="00BA3393">
            <w:br/>
          </w:r>
        </w:p>
      </w:sdtContent>
    </w:sdt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A3393" w:rsidRDefault="00291E27">
      <w:pPr>
        <w:spacing w:line="200" w:lineRule="exact"/>
      </w:pPr>
    </w:p>
    <w:p w:rsidR="00291E27" w:rsidRPr="00B435F7" w:rsidRDefault="00712ED1">
      <w:pPr>
        <w:spacing w:before="38"/>
        <w:ind w:left="1094"/>
        <w:rPr>
          <w:rFonts w:ascii="Arial" w:eastAsia="Arial" w:hAnsi="Arial" w:cs="Arial"/>
          <w:sz w:val="16"/>
          <w:szCs w:val="16"/>
          <w:lang w:val="es-CO"/>
        </w:rPr>
      </w:pPr>
      <w:proofErr w:type="gramStart"/>
      <w:r w:rsidRPr="00B435F7">
        <w:rPr>
          <w:rFonts w:ascii="Arial" w:eastAsia="Arial" w:hAnsi="Arial" w:cs="Arial"/>
          <w:spacing w:val="-2"/>
          <w:w w:val="98"/>
          <w:sz w:val="16"/>
          <w:szCs w:val="16"/>
          <w:lang w:val="es-CO"/>
        </w:rPr>
        <w:t>pl</w:t>
      </w:r>
      <w:r w:rsidRPr="00B435F7">
        <w:rPr>
          <w:rFonts w:ascii="Arial" w:eastAsia="Arial" w:hAnsi="Arial" w:cs="Arial"/>
          <w:spacing w:val="-6"/>
          <w:w w:val="98"/>
          <w:sz w:val="16"/>
          <w:szCs w:val="16"/>
          <w:lang w:val="es-CO"/>
        </w:rPr>
        <w:t>a</w:t>
      </w:r>
      <w:r w:rsidRPr="00B435F7">
        <w:rPr>
          <w:rFonts w:ascii="Arial" w:eastAsia="Arial" w:hAnsi="Arial" w:cs="Arial"/>
          <w:spacing w:val="-2"/>
          <w:w w:val="98"/>
          <w:sz w:val="16"/>
          <w:szCs w:val="16"/>
          <w:lang w:val="es-CO"/>
        </w:rPr>
        <w:t>n</w:t>
      </w:r>
      <w:r w:rsidRPr="00B435F7">
        <w:rPr>
          <w:rFonts w:ascii="Arial" w:eastAsia="Arial" w:hAnsi="Arial" w:cs="Arial"/>
          <w:spacing w:val="-1"/>
          <w:w w:val="98"/>
          <w:sz w:val="16"/>
          <w:szCs w:val="16"/>
          <w:lang w:val="es-CO"/>
        </w:rPr>
        <w:t>t</w:t>
      </w:r>
      <w:r w:rsidRPr="00B435F7">
        <w:rPr>
          <w:rFonts w:ascii="Arial" w:eastAsia="Arial" w:hAnsi="Arial" w:cs="Arial"/>
          <w:spacing w:val="-2"/>
          <w:w w:val="98"/>
          <w:sz w:val="16"/>
          <w:szCs w:val="16"/>
          <w:lang w:val="es-CO"/>
        </w:rPr>
        <w:t>ill</w:t>
      </w:r>
      <w:r w:rsidRPr="00B435F7">
        <w:rPr>
          <w:rFonts w:ascii="Arial" w:eastAsia="Arial" w:hAnsi="Arial" w:cs="Arial"/>
          <w:w w:val="98"/>
          <w:sz w:val="16"/>
          <w:szCs w:val="16"/>
          <w:lang w:val="es-CO"/>
        </w:rPr>
        <w:t>a</w:t>
      </w:r>
      <w:proofErr w:type="gramEnd"/>
      <w:r w:rsidRPr="00B435F7">
        <w:rPr>
          <w:rFonts w:ascii="Arial" w:eastAsia="Arial" w:hAnsi="Arial" w:cs="Arial"/>
          <w:spacing w:val="-7"/>
          <w:w w:val="98"/>
          <w:sz w:val="16"/>
          <w:szCs w:val="16"/>
          <w:lang w:val="es-CO"/>
        </w:rPr>
        <w:t xml:space="preserve"> </w:t>
      </w:r>
      <w:r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nu</w:t>
      </w:r>
      <w:r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e</w:t>
      </w:r>
      <w:r w:rsidRPr="00B435F7">
        <w:rPr>
          <w:rFonts w:ascii="Arial" w:eastAsia="Arial" w:hAnsi="Arial" w:cs="Arial"/>
          <w:spacing w:val="-7"/>
          <w:sz w:val="16"/>
          <w:szCs w:val="16"/>
          <w:lang w:val="es-CO"/>
        </w:rPr>
        <w:t>v</w:t>
      </w:r>
      <w:r w:rsidRPr="00B435F7">
        <w:rPr>
          <w:rFonts w:ascii="Arial" w:eastAsia="Arial" w:hAnsi="Arial" w:cs="Arial"/>
          <w:sz w:val="16"/>
          <w:szCs w:val="16"/>
          <w:lang w:val="es-CO"/>
        </w:rPr>
        <w:t>o</w:t>
      </w:r>
      <w:r w:rsidRPr="00B435F7">
        <w:rPr>
          <w:rFonts w:ascii="Arial" w:eastAsia="Arial" w:hAnsi="Arial" w:cs="Arial"/>
          <w:spacing w:val="-17"/>
          <w:sz w:val="16"/>
          <w:szCs w:val="16"/>
          <w:lang w:val="es-CO"/>
        </w:rPr>
        <w:t xml:space="preserve"> </w:t>
      </w:r>
      <w:r w:rsidRPr="00B435F7">
        <w:rPr>
          <w:rFonts w:ascii="Arial" w:eastAsia="Arial" w:hAnsi="Arial" w:cs="Arial"/>
          <w:spacing w:val="2"/>
          <w:sz w:val="16"/>
          <w:szCs w:val="16"/>
          <w:lang w:val="es-CO"/>
        </w:rPr>
        <w:t>s</w:t>
      </w:r>
      <w:r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e</w:t>
      </w:r>
      <w:r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gu</w:t>
      </w:r>
      <w:r w:rsidRPr="00B435F7">
        <w:rPr>
          <w:rFonts w:ascii="Arial" w:eastAsia="Arial" w:hAnsi="Arial" w:cs="Arial"/>
          <w:sz w:val="16"/>
          <w:szCs w:val="16"/>
          <w:lang w:val="es-CO"/>
        </w:rPr>
        <w:t>ro</w:t>
      </w:r>
      <w:r w:rsidRPr="00B435F7">
        <w:rPr>
          <w:rFonts w:ascii="Arial" w:eastAsia="Arial" w:hAnsi="Arial" w:cs="Arial"/>
          <w:spacing w:val="-18"/>
          <w:sz w:val="16"/>
          <w:szCs w:val="16"/>
          <w:lang w:val="es-CO"/>
        </w:rPr>
        <w:t xml:space="preserve"> </w:t>
      </w:r>
      <w:r w:rsidRPr="00B435F7">
        <w:rPr>
          <w:rFonts w:ascii="Arial" w:eastAsia="Arial" w:hAnsi="Arial" w:cs="Arial"/>
          <w:spacing w:val="2"/>
          <w:sz w:val="16"/>
          <w:szCs w:val="16"/>
          <w:lang w:val="es-CO"/>
        </w:rPr>
        <w:t>c</w:t>
      </w:r>
      <w:r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o</w:t>
      </w:r>
      <w:r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mb</w:t>
      </w:r>
      <w:r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o</w:t>
      </w:r>
      <w:r w:rsidRPr="00B435F7">
        <w:rPr>
          <w:rFonts w:ascii="Arial" w:eastAsia="Arial" w:hAnsi="Arial" w:cs="Arial"/>
          <w:spacing w:val="-1"/>
          <w:sz w:val="16"/>
          <w:szCs w:val="16"/>
          <w:lang w:val="es-CO"/>
        </w:rPr>
        <w:t>.</w:t>
      </w:r>
      <w:r w:rsidRPr="00B435F7">
        <w:rPr>
          <w:rFonts w:ascii="Arial" w:eastAsia="Arial" w:hAnsi="Arial" w:cs="Arial"/>
          <w:spacing w:val="-7"/>
          <w:sz w:val="16"/>
          <w:szCs w:val="16"/>
          <w:lang w:val="es-CO"/>
        </w:rPr>
        <w:t>x</w:t>
      </w:r>
      <w:r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l</w:t>
      </w:r>
      <w:r w:rsidRPr="00B435F7">
        <w:rPr>
          <w:rFonts w:ascii="Arial" w:eastAsia="Arial" w:hAnsi="Arial" w:cs="Arial"/>
          <w:spacing w:val="2"/>
          <w:sz w:val="16"/>
          <w:szCs w:val="16"/>
          <w:lang w:val="es-CO"/>
        </w:rPr>
        <w:t>s</w:t>
      </w:r>
      <w:r w:rsidRPr="00B435F7">
        <w:rPr>
          <w:rFonts w:ascii="Arial" w:eastAsia="Arial" w:hAnsi="Arial" w:cs="Arial"/>
          <w:sz w:val="16"/>
          <w:szCs w:val="16"/>
          <w:lang w:val="es-CO"/>
        </w:rPr>
        <w:t>x</w:t>
      </w:r>
    </w:p>
    <w:sectPr w:rsidR="00291E27" w:rsidRPr="00B435F7">
      <w:pgSz w:w="24480" w:h="31660"/>
      <w:pgMar w:top="480" w:right="10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A1D60"/>
    <w:multiLevelType w:val="multilevel"/>
    <w:tmpl w:val="1F903A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27"/>
    <w:rsid w:val="001832C5"/>
    <w:rsid w:val="00291E27"/>
    <w:rsid w:val="005F55EF"/>
    <w:rsid w:val="00712ED1"/>
    <w:rsid w:val="00A55C2B"/>
    <w:rsid w:val="00AA3470"/>
    <w:rsid w:val="00B36BB7"/>
    <w:rsid w:val="00B435F7"/>
    <w:rsid w:val="00B7534E"/>
    <w:rsid w:val="00BA3393"/>
    <w:rsid w:val="00E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,"/>
  <w:listSeparator w:val=","/>
  <w15:docId w15:val="{439336D5-7534-4BBC-97EB-EB6C48DE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435F7"/>
    <w:rPr>
      <w:color w:val="808080"/>
    </w:rPr>
  </w:style>
  <w:style w:type="table" w:styleId="TableGrid">
    <w:name w:val="Table Grid"/>
    <w:basedOn w:val="TableNormal"/>
    <w:uiPriority w:val="59"/>
    <w:rsid w:val="00B43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4">
    <w:name w:val="Medium Shading 1 Accent 4"/>
    <w:basedOn w:val="TableNormal"/>
    <w:uiPriority w:val="63"/>
    <w:rsid w:val="00B435F7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">
    <w:name w:val="Code"/>
    <w:basedOn w:val="Normal"/>
    <w:qFormat/>
    <w:rsid w:val="00AA3470"/>
    <w:pPr>
      <w:spacing w:line="276" w:lineRule="auto"/>
    </w:pPr>
    <w:rPr>
      <w:rFonts w:ascii="Courier New" w:eastAsiaTheme="minorHAnsi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AF25E4E9AD49D5B49263B6CC2C3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6A38A-EFCE-4F7B-A2D7-D6C8B8B5876B}"/>
      </w:docPartPr>
      <w:docPartBody>
        <w:p w:rsidR="00967F5B" w:rsidRDefault="00D73497" w:rsidP="00D73497">
          <w:pPr>
            <w:pStyle w:val="E7AF25E4E9AD49D5B49263B6CC2C3664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F25EC6751990471FBA81679370E86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BD91F-10C1-41FA-BF69-25B59E7BE87E}"/>
      </w:docPartPr>
      <w:docPartBody>
        <w:p w:rsidR="00967F5B" w:rsidRDefault="00646303" w:rsidP="00646303">
          <w:pPr>
            <w:pStyle w:val="F25EC6751990471FBA81679370E8627B4"/>
          </w:pPr>
          <w:r w:rsidRPr="001A0EE7">
            <w:t>./</w:t>
          </w:r>
          <w:r>
            <w:t>Beneficiarios</w:t>
          </w:r>
          <w:r>
            <w:rPr>
              <w:rStyle w:val="PlaceholderText"/>
              <w:rFonts w:eastAsiaTheme="majorEastAsia"/>
            </w:rPr>
            <w:t>/Beneficiario</w:t>
          </w:r>
        </w:p>
      </w:docPartBody>
    </w:docPart>
    <w:docPart>
      <w:docPartPr>
        <w:name w:val="AD0E6535711545DD89E152DEDC36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01A1B-F7A1-4845-B9B9-422A4545A212}"/>
      </w:docPartPr>
      <w:docPartBody>
        <w:p w:rsidR="00967F5B" w:rsidRDefault="00646303" w:rsidP="00967F5B">
          <w:pPr>
            <w:pStyle w:val="AD0E6535711545DD89E152DEDC366DBE1"/>
          </w:pPr>
          <w:r w:rsidRPr="00BA3393">
            <w:br/>
            <w:t>&lt;Config&gt;</w:t>
          </w:r>
          <w:r w:rsidRPr="00BA3393">
            <w:br/>
            <w:t xml:space="preserve">  &lt;DataFileName&gt;Poliza.xml&lt;/DataFileName&gt;</w:t>
          </w:r>
          <w:r w:rsidRPr="00BA3393">
            <w:br/>
            <w:t xml:space="preserve">  &lt;SelectDocuments&gt;./Poliza&lt;/SelectDocuments&gt;</w:t>
          </w:r>
          <w:r w:rsidRPr="00BA3393">
            <w:br/>
            <w:t xml:space="preserve">  &lt;DocumentGenerationInfo&gt;</w:t>
          </w:r>
          <w:r w:rsidRPr="00BA3393">
            <w:br/>
            <w:t xml:space="preserve">    &lt;!-- &lt;Directory&gt;../../../GeneratedDocs&lt;/Directory&gt; --&gt;</w:t>
          </w:r>
          <w:r w:rsidRPr="00BA3393">
            <w:br/>
            <w:t xml:space="preserve">    &lt;Directory&gt;../../../GeneratedDocs&lt;/Directory&gt;</w:t>
          </w:r>
          <w:r w:rsidRPr="00BA3393">
            <w:br/>
            <w:t xml:space="preserve">    &lt;StringFormat&gt;Poliza_{0}.docx&lt;/StringFormat&gt;</w:t>
          </w:r>
          <w:r w:rsidRPr="00BA3393">
            <w:br/>
            <w:t xml:space="preserve">    &lt;SelectDocumentName&gt;./PolizaId&lt;/SelectDocumentName&gt;</w:t>
          </w:r>
          <w:r w:rsidRPr="00BA3393">
            <w:br/>
            <w:t xml:space="preserve">  &lt;/DocumentGenerationInfo&gt;</w:t>
          </w:r>
          <w:r w:rsidRPr="00BA3393">
            <w:br/>
            <w:t>&lt;/Config&gt;</w:t>
          </w:r>
          <w:r w:rsidRPr="00BA3393">
            <w:br/>
          </w:r>
        </w:p>
      </w:docPartBody>
    </w:docPart>
    <w:docPart>
      <w:docPartPr>
        <w:name w:val="10B603D222994897A5A07FEB2B3E2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393B0-E9A2-43A8-8462-657D1918D45D}"/>
      </w:docPartPr>
      <w:docPartBody>
        <w:p w:rsidR="00573A9B" w:rsidRDefault="00646303" w:rsidP="00646303">
          <w:pPr>
            <w:pStyle w:val="10B603D222994897A5A07FEB2B3E20393"/>
          </w:pPr>
          <w:r w:rsidRPr="00BA3393">
            <w:rPr>
              <w:rFonts w:ascii="Arial" w:eastAsia="Arial" w:hAnsi="Arial" w:cs="Arial"/>
              <w:sz w:val="16"/>
              <w:szCs w:val="16"/>
              <w:lang w:val="es-CO"/>
            </w:rPr>
            <w:t>./CodTomador</w:t>
          </w:r>
        </w:p>
      </w:docPartBody>
    </w:docPart>
    <w:docPart>
      <w:docPartPr>
        <w:name w:val="A7EAF2A8FDC44F24B83882D8C08EF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16D13-E332-41F4-99C8-05EEF759C999}"/>
      </w:docPartPr>
      <w:docPartBody>
        <w:p w:rsidR="00646303" w:rsidRDefault="00573A9B" w:rsidP="00573A9B">
          <w:pPr>
            <w:pStyle w:val="A7EAF2A8FDC44F24B83882D8C08EF88D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8E190D75A52849ABBA3A6FBF13269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5C444-A4C2-46E2-AACD-555CC34B1584}"/>
      </w:docPartPr>
      <w:docPartBody>
        <w:p w:rsidR="00000000" w:rsidRDefault="000158BC" w:rsidP="000158BC">
          <w:pPr>
            <w:pStyle w:val="8E190D75A52849ABBA3A6FBF132694A6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0E841ECD0F0E4AC792D754C0A6C36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B930-8198-49D7-9A8F-5A326433F1E7}"/>
      </w:docPartPr>
      <w:docPartBody>
        <w:p w:rsidR="00000000" w:rsidRDefault="000158BC" w:rsidP="000158BC">
          <w:pPr>
            <w:pStyle w:val="0E841ECD0F0E4AC792D754C0A6C365C5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9B4C30EBE4E44A5B8D0A543CA1664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60F8F-238B-495B-BB96-A7F2EADDD58D}"/>
      </w:docPartPr>
      <w:docPartBody>
        <w:p w:rsidR="00000000" w:rsidRDefault="000158BC" w:rsidP="000158BC">
          <w:pPr>
            <w:pStyle w:val="9B4C30EBE4E44A5B8D0A543CA16646CF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37013C873A5941F4A1AF37D8D89D4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58313-6FAC-4037-8AC5-CC8890408969}"/>
      </w:docPartPr>
      <w:docPartBody>
        <w:p w:rsidR="00000000" w:rsidRDefault="000158BC" w:rsidP="000158BC">
          <w:pPr>
            <w:pStyle w:val="37013C873A5941F4A1AF37D8D89D48CE"/>
          </w:pPr>
          <w:r w:rsidRPr="00D821B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97"/>
    <w:rsid w:val="000158BC"/>
    <w:rsid w:val="001D36B9"/>
    <w:rsid w:val="003B32A2"/>
    <w:rsid w:val="00573A9B"/>
    <w:rsid w:val="00610A25"/>
    <w:rsid w:val="00646303"/>
    <w:rsid w:val="00967F5B"/>
    <w:rsid w:val="00D73497"/>
    <w:rsid w:val="00F13B8F"/>
    <w:rsid w:val="00FF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8BC"/>
    <w:rPr>
      <w:color w:val="808080"/>
    </w:rPr>
  </w:style>
  <w:style w:type="paragraph" w:customStyle="1" w:styleId="DF414B842E2B42138D3E318AD49AFDC5">
    <w:name w:val="DF414B842E2B42138D3E318AD49AFDC5"/>
    <w:rsid w:val="00D73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7AF25E4E9AD49D5B49263B6CC2C3664">
    <w:name w:val="E7AF25E4E9AD49D5B49263B6CC2C3664"/>
    <w:rsid w:val="00D73497"/>
  </w:style>
  <w:style w:type="paragraph" w:customStyle="1" w:styleId="F25EC6751990471FBA81679370E8627B">
    <w:name w:val="F25EC6751990471FBA81679370E8627B"/>
    <w:rsid w:val="00D73497"/>
  </w:style>
  <w:style w:type="paragraph" w:customStyle="1" w:styleId="AD0E6535711545DD89E152DEDC366DBE">
    <w:name w:val="AD0E6535711545DD89E152DEDC366DBE"/>
    <w:rsid w:val="00D73497"/>
  </w:style>
  <w:style w:type="paragraph" w:customStyle="1" w:styleId="DF414B842E2B42138D3E318AD49AFDC51">
    <w:name w:val="DF414B842E2B42138D3E318AD49AFDC51"/>
    <w:rsid w:val="00967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0B603D222994897A5A07FEB2B3E2039">
    <w:name w:val="10B603D222994897A5A07FEB2B3E2039"/>
    <w:rsid w:val="00967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25EC6751990471FBA81679370E8627B1">
    <w:name w:val="F25EC6751990471FBA81679370E8627B1"/>
    <w:rsid w:val="00967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D0E6535711545DD89E152DEDC366DBE1">
    <w:name w:val="AD0E6535711545DD89E152DEDC366DBE1"/>
    <w:rsid w:val="00967F5B"/>
    <w:pPr>
      <w:spacing w:after="0" w:line="276" w:lineRule="auto"/>
    </w:pPr>
    <w:rPr>
      <w:rFonts w:ascii="Courier New" w:eastAsiaTheme="minorHAnsi" w:hAnsi="Courier New" w:cs="Courier New"/>
      <w:lang w:val="en-US" w:eastAsia="en-US"/>
    </w:rPr>
  </w:style>
  <w:style w:type="paragraph" w:customStyle="1" w:styleId="10B603D222994897A5A07FEB2B3E20391">
    <w:name w:val="10B603D222994897A5A07FEB2B3E20391"/>
    <w:rsid w:val="00573A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25EC6751990471FBA81679370E8627B2">
    <w:name w:val="F25EC6751990471FBA81679370E8627B2"/>
    <w:rsid w:val="00573A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7EAF2A8FDC44F24B83882D8C08EF88D">
    <w:name w:val="A7EAF2A8FDC44F24B83882D8C08EF88D"/>
    <w:rsid w:val="00573A9B"/>
  </w:style>
  <w:style w:type="paragraph" w:customStyle="1" w:styleId="10B603D222994897A5A07FEB2B3E20392">
    <w:name w:val="10B603D222994897A5A07FEB2B3E20392"/>
    <w:rsid w:val="00646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25EC6751990471FBA81679370E8627B3">
    <w:name w:val="F25EC6751990471FBA81679370E8627B3"/>
    <w:rsid w:val="00646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0B603D222994897A5A07FEB2B3E20393">
    <w:name w:val="10B603D222994897A5A07FEB2B3E20393"/>
    <w:rsid w:val="00646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25EC6751990471FBA81679370E8627B4">
    <w:name w:val="F25EC6751990471FBA81679370E8627B4"/>
    <w:rsid w:val="00646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E190D75A52849ABBA3A6FBF132694A6">
    <w:name w:val="8E190D75A52849ABBA3A6FBF132694A6"/>
    <w:rsid w:val="000158BC"/>
  </w:style>
  <w:style w:type="paragraph" w:customStyle="1" w:styleId="0E841ECD0F0E4AC792D754C0A6C365C5">
    <w:name w:val="0E841ECD0F0E4AC792D754C0A6C365C5"/>
    <w:rsid w:val="000158BC"/>
  </w:style>
  <w:style w:type="paragraph" w:customStyle="1" w:styleId="9B4C30EBE4E44A5B8D0A543CA16646CF">
    <w:name w:val="9B4C30EBE4E44A5B8D0A543CA16646CF"/>
    <w:rsid w:val="000158BC"/>
  </w:style>
  <w:style w:type="paragraph" w:customStyle="1" w:styleId="37013C873A5941F4A1AF37D8D89D48CE">
    <w:name w:val="37013C873A5941F4A1AF37D8D89D48CE"/>
    <w:rsid w:val="000158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1532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Andres Piza Martinez</cp:lastModifiedBy>
  <cp:revision>13</cp:revision>
  <dcterms:created xsi:type="dcterms:W3CDTF">2015-12-18T18:32:00Z</dcterms:created>
  <dcterms:modified xsi:type="dcterms:W3CDTF">2016-02-25T01:06:00Z</dcterms:modified>
</cp:coreProperties>
</file>