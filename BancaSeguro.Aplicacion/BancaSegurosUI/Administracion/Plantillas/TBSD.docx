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27" w:rsidRDefault="00291E27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297"/>
        <w:gridCol w:w="298"/>
        <w:gridCol w:w="345"/>
        <w:gridCol w:w="1214"/>
        <w:gridCol w:w="893"/>
        <w:gridCol w:w="296"/>
        <w:gridCol w:w="299"/>
        <w:gridCol w:w="296"/>
        <w:gridCol w:w="596"/>
        <w:gridCol w:w="298"/>
        <w:gridCol w:w="594"/>
        <w:gridCol w:w="979"/>
        <w:gridCol w:w="595"/>
        <w:gridCol w:w="298"/>
        <w:gridCol w:w="1192"/>
        <w:gridCol w:w="4914"/>
        <w:gridCol w:w="566"/>
        <w:gridCol w:w="767"/>
        <w:gridCol w:w="298"/>
        <w:gridCol w:w="1967"/>
        <w:gridCol w:w="1466"/>
      </w:tblGrid>
      <w:tr w:rsidR="00291E27" w:rsidRPr="00705B00" w:rsidTr="00B435F7">
        <w:trPr>
          <w:trHeight w:hRule="exact" w:val="3635"/>
        </w:trPr>
        <w:tc>
          <w:tcPr>
            <w:tcW w:w="21676" w:type="dxa"/>
            <w:gridSpan w:val="22"/>
            <w:tcBorders>
              <w:top w:val="single" w:sz="12" w:space="0" w:color="A6A6A6"/>
              <w:left w:val="single" w:sz="12" w:space="0" w:color="A6A6A6"/>
              <w:bottom w:val="single" w:sz="2" w:space="0" w:color="A6A6A6"/>
              <w:right w:val="single" w:sz="12" w:space="0" w:color="A6A6A6"/>
            </w:tcBorders>
          </w:tcPr>
          <w:p w:rsidR="00291E27" w:rsidRDefault="00291E27">
            <w:pPr>
              <w:spacing w:before="10" w:line="180" w:lineRule="exact"/>
              <w:rPr>
                <w:sz w:val="18"/>
                <w:szCs w:val="18"/>
              </w:rPr>
            </w:pPr>
          </w:p>
          <w:p w:rsidR="00291E27" w:rsidRPr="00B435F7" w:rsidRDefault="00712ED1">
            <w:pPr>
              <w:ind w:left="393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9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DUA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EXO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DAD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9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VES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ÁN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ER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EXO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</w:p>
          <w:p w:rsidR="00291E27" w:rsidRPr="00B435F7" w:rsidRDefault="00291E27">
            <w:pPr>
              <w:spacing w:before="15" w:line="200" w:lineRule="exact"/>
              <w:rPr>
                <w:lang w:val="es-CO"/>
              </w:rPr>
            </w:pPr>
          </w:p>
          <w:p w:rsidR="00291E27" w:rsidRPr="00B435F7" w:rsidRDefault="00712ED1">
            <w:pPr>
              <w:spacing w:line="246" w:lineRule="auto"/>
              <w:ind w:left="7657" w:right="193" w:hanging="4957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9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ma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position w:val="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position w:val="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qui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ac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1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-1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º</w:t>
            </w:r>
            <w:proofErr w:type="spellEnd"/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800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037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800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>-8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9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ase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position w:val="2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w w:val="98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2"/>
                <w:w w:val="98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position w:val="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 xml:space="preserve">A  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 xml:space="preserve"> </w:t>
            </w:r>
            <w:r w:rsidR="00E2444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7pt;height:36.4pt">
                  <v:imagedata r:id="rId5" o:title=""/>
                </v:shape>
              </w:pict>
            </w:r>
            <w:r w:rsidRPr="00B435F7">
              <w:rPr>
                <w:b/>
                <w:spacing w:val="27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position w:val="2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5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b/>
                <w:spacing w:val="-4"/>
                <w:position w:val="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4"/>
                <w:position w:val="2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º</w:t>
            </w:r>
            <w:proofErr w:type="spellEnd"/>
            <w:r w:rsidRPr="00B435F7">
              <w:rPr>
                <w:rFonts w:ascii="Arial" w:eastAsia="Arial" w:hAnsi="Arial" w:cs="Arial"/>
                <w:b/>
                <w:spacing w:val="-6"/>
                <w:position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900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b/>
                <w:spacing w:val="-1"/>
                <w:position w:val="2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2"/>
                <w:position w:val="2"/>
                <w:sz w:val="16"/>
                <w:szCs w:val="16"/>
                <w:lang w:val="es-CO"/>
              </w:rPr>
              <w:t>435</w:t>
            </w:r>
            <w:r w:rsidRPr="00B435F7">
              <w:rPr>
                <w:rFonts w:ascii="Arial" w:eastAsia="Arial" w:hAnsi="Arial" w:cs="Arial"/>
                <w:b/>
                <w:position w:val="2"/>
                <w:sz w:val="16"/>
                <w:szCs w:val="16"/>
                <w:lang w:val="es-CO"/>
              </w:rPr>
              <w:t>-3</w:t>
            </w:r>
          </w:p>
          <w:p w:rsidR="00291E27" w:rsidRPr="00B435F7" w:rsidRDefault="00291E27">
            <w:pPr>
              <w:spacing w:before="5" w:line="100" w:lineRule="exact"/>
              <w:rPr>
                <w:sz w:val="10"/>
                <w:szCs w:val="10"/>
                <w:lang w:val="es-CO"/>
              </w:rPr>
            </w:pP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2292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póli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09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1829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b/>
                <w:spacing w:val="-2"/>
                <w:w w:val="97"/>
                <w:sz w:val="16"/>
                <w:szCs w:val="16"/>
                <w:lang w:val="es-CO"/>
              </w:rPr>
              <w:t>0000</w:t>
            </w:r>
            <w:r w:rsidRPr="00B435F7">
              <w:rPr>
                <w:rFonts w:ascii="Arial" w:eastAsia="Arial" w:hAnsi="Arial" w:cs="Arial"/>
                <w:b/>
                <w:w w:val="97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b/>
                <w:spacing w:val="9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to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40" w:lineRule="exact"/>
              <w:rPr>
                <w:sz w:val="24"/>
                <w:szCs w:val="24"/>
                <w:lang w:val="es-CO"/>
              </w:rPr>
            </w:pPr>
          </w:p>
          <w:p w:rsidR="00291E27" w:rsidRPr="00B435F7" w:rsidRDefault="00712ED1" w:rsidP="00705B00">
            <w:pPr>
              <w:ind w:left="843"/>
              <w:jc w:val="both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oli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0"/>
                <w:position w:val="6"/>
                <w:sz w:val="16"/>
                <w:szCs w:val="16"/>
                <w:u w:val="single" w:color="000000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dilig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am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position w:val="6"/>
                <w:sz w:val="16"/>
                <w:szCs w:val="16"/>
                <w:u w:val="single" w:color="000000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position w:val="6"/>
                <w:sz w:val="16"/>
                <w:szCs w:val="16"/>
                <w:u w:val="single" w:color="000000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u w:val="single" w:color="000000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b/>
                <w:position w:val="6"/>
                <w:sz w:val="16"/>
                <w:szCs w:val="16"/>
                <w:lang w:val="es-CO"/>
              </w:rPr>
              <w:t xml:space="preserve">                                                                        </w:t>
            </w:r>
            <w:r w:rsidRPr="00B435F7">
              <w:rPr>
                <w:rFonts w:ascii="Arial" w:eastAsia="Arial" w:hAnsi="Arial" w:cs="Arial"/>
                <w:b/>
                <w:spacing w:val="4"/>
                <w:position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1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indi</w:t>
            </w:r>
            <w:r w:rsidRPr="00B435F7">
              <w:rPr>
                <w:rFonts w:ascii="Arial" w:eastAsia="Arial" w:hAnsi="Arial" w:cs="Arial"/>
                <w:b/>
                <w:spacing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idu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proofErr w:type="gramStart"/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b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proofErr w:type="gramEnd"/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                                                                             </w:t>
            </w:r>
            <w:r w:rsidRPr="00B435F7">
              <w:rPr>
                <w:rFonts w:ascii="Arial" w:eastAsia="Arial" w:hAnsi="Arial" w:cs="Arial"/>
                <w:spacing w:val="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position w:val="-3"/>
                <w:sz w:val="19"/>
                <w:szCs w:val="19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2"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7"/>
                <w:position w:val="-3"/>
                <w:sz w:val="19"/>
                <w:szCs w:val="19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position w:val="-3"/>
                <w:sz w:val="19"/>
                <w:szCs w:val="19"/>
                <w:lang w:val="es-CO"/>
              </w:rPr>
              <w:t>sec</w:t>
            </w:r>
            <w:r w:rsidRPr="00B435F7">
              <w:rPr>
                <w:rFonts w:ascii="Arial" w:eastAsia="Arial" w:hAnsi="Arial" w:cs="Arial"/>
                <w:b/>
                <w:spacing w:val="-7"/>
                <w:position w:val="-3"/>
                <w:sz w:val="19"/>
                <w:szCs w:val="19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position w:val="-3"/>
                <w:sz w:val="19"/>
                <w:szCs w:val="19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4"/>
                <w:position w:val="-3"/>
                <w:sz w:val="19"/>
                <w:szCs w:val="19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6"/>
                <w:position w:val="-3"/>
                <w:sz w:val="19"/>
                <w:szCs w:val="19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29"/>
                <w:position w:val="-3"/>
                <w:sz w:val="19"/>
                <w:szCs w:val="19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w w:val="101"/>
                <w:position w:val="-3"/>
                <w:sz w:val="19"/>
                <w:szCs w:val="19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w w:val="101"/>
                <w:position w:val="-3"/>
                <w:sz w:val="19"/>
                <w:szCs w:val="19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101"/>
                <w:position w:val="-3"/>
                <w:sz w:val="19"/>
                <w:szCs w:val="19"/>
                <w:lang w:val="es-CO"/>
              </w:rPr>
              <w:t>.</w:t>
            </w:r>
          </w:p>
          <w:p w:rsidR="00291E27" w:rsidRPr="00705B00" w:rsidRDefault="00712ED1">
            <w:pPr>
              <w:spacing w:line="180" w:lineRule="exact"/>
              <w:ind w:left="6865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B435F7">
              <w:rPr>
                <w:rFonts w:ascii="Arial" w:eastAsia="Arial" w:hAnsi="Arial" w:cs="Arial"/>
                <w:spacing w:val="1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4"/>
                <w:position w:val="3"/>
                <w:sz w:val="16"/>
                <w:szCs w:val="16"/>
                <w:lang w:val="es-CO"/>
              </w:rPr>
              <w:t>f</w:t>
            </w:r>
            <w:proofErr w:type="spellEnd"/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0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-3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position w:val="3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w w:val="97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position w:val="3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w w:val="97"/>
                <w:position w:val="3"/>
                <w:sz w:val="16"/>
                <w:szCs w:val="16"/>
                <w:lang w:val="es-CO"/>
              </w:rPr>
              <w:t>dul</w:t>
            </w:r>
            <w:r w:rsidRPr="00B435F7">
              <w:rPr>
                <w:rFonts w:ascii="Arial" w:eastAsia="Arial" w:hAnsi="Arial" w:cs="Arial"/>
                <w:w w:val="97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6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w w:val="98"/>
                <w:position w:val="3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1"/>
                <w:w w:val="98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position w:val="3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position w:val="3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w w:val="98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position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position w:val="3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position w:val="3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position w:val="3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position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position w:val="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 xml:space="preserve">.                                                                                                                                         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-1072955270"/>
                <w:placeholder>
                  <w:docPart w:val="2997D5AF23374668A52357E15DD9E158"/>
                </w:placeholder>
              </w:sdtPr>
              <w:sdtEndPr/>
              <w:sdtContent>
                <w:r w:rsidR="00705B00" w:rsidRPr="00705B00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705B00" w:rsidRPr="00705B00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705B00" w:rsidRPr="00705B00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705B00" w:rsidRPr="00705B00">
                  <w:rPr>
                    <w:rFonts w:cstheme="minorHAnsi"/>
                    <w:lang w:val="es-CO"/>
                  </w:rPr>
                  <w:t>ConsecutivoPoliza</w:t>
                </w:r>
                <w:proofErr w:type="spellEnd"/>
                <w:r w:rsidR="00705B00" w:rsidRPr="00705B00">
                  <w:rPr>
                    <w:rFonts w:cstheme="minorHAnsi"/>
                    <w:lang w:val="es-CO"/>
                  </w:rPr>
                  <w:t xml:space="preserve"> </w:t>
                </w:r>
              </w:sdtContent>
            </w:sdt>
            <w:r w:rsidRPr="00B435F7">
              <w:rPr>
                <w:rFonts w:ascii="Arial" w:eastAsia="Arial" w:hAnsi="Arial" w:cs="Arial"/>
                <w:position w:val="3"/>
                <w:sz w:val="16"/>
                <w:szCs w:val="16"/>
                <w:lang w:val="es-CO"/>
              </w:rPr>
              <w:t xml:space="preserve">                                             </w:t>
            </w:r>
            <w:r w:rsidRPr="00B435F7">
              <w:rPr>
                <w:rFonts w:ascii="Arial" w:eastAsia="Arial" w:hAnsi="Arial" w:cs="Arial"/>
                <w:spacing w:val="30"/>
                <w:position w:val="3"/>
                <w:sz w:val="16"/>
                <w:szCs w:val="16"/>
                <w:lang w:val="es-CO"/>
              </w:rPr>
              <w:t xml:space="preserve"> </w:t>
            </w:r>
            <w:r w:rsidR="00705B00">
              <w:rPr>
                <w:rFonts w:ascii="Arial" w:eastAsia="Arial" w:hAnsi="Arial" w:cs="Arial"/>
                <w:spacing w:val="-1"/>
                <w:position w:val="-3"/>
                <w:sz w:val="16"/>
                <w:szCs w:val="16"/>
                <w:lang w:val="es-CO"/>
              </w:rPr>
              <w:t xml:space="preserve"> </w:t>
            </w:r>
          </w:p>
          <w:p w:rsidR="00291E27" w:rsidRPr="00705B00" w:rsidRDefault="00E2444B" w:rsidP="00705B00">
            <w:pPr>
              <w:spacing w:line="140" w:lineRule="exact"/>
              <w:ind w:left="91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1505008657"/>
                <w:placeholder>
                  <w:docPart w:val="88D13A3E6FB34D9385168F4BFD252E42"/>
                </w:placeholder>
              </w:sdtPr>
              <w:sdtEndPr/>
              <w:sdtContent>
                <w:r w:rsidR="00705B00" w:rsidRPr="00705B00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705B00" w:rsidRPr="00705B00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705B00" w:rsidRPr="00705B00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705B00" w:rsidRPr="00705B00">
                  <w:rPr>
                    <w:rFonts w:cstheme="minorHAnsi"/>
                    <w:lang w:val="es-CO"/>
                  </w:rPr>
                  <w:t>FechaSolicitud</w:t>
                </w:r>
                <w:proofErr w:type="spellEnd"/>
              </w:sdtContent>
            </w:sdt>
          </w:p>
        </w:tc>
      </w:tr>
      <w:tr w:rsidR="00291E27" w:rsidRPr="00E2444B" w:rsidTr="00B435F7">
        <w:trPr>
          <w:trHeight w:hRule="exact" w:val="1266"/>
        </w:trPr>
        <w:tc>
          <w:tcPr>
            <w:tcW w:w="3505" w:type="dxa"/>
            <w:gridSpan w:val="2"/>
            <w:tcBorders>
              <w:top w:val="single" w:sz="2" w:space="0" w:color="A6A6A6"/>
              <w:left w:val="single" w:sz="1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before="10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ind w:left="1296" w:right="1313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4"/>
                <w:w w:val="99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435F7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R</w:t>
            </w:r>
          </w:p>
          <w:p w:rsidR="00291E27" w:rsidRPr="00BA3393" w:rsidRDefault="00705B00" w:rsidP="0082381D">
            <w:pPr>
              <w:spacing w:before="17"/>
              <w:ind w:left="313" w:right="331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705B00">
              <w:rPr>
                <w:rFonts w:ascii="Arial" w:eastAsia="Arial" w:hAnsi="Arial" w:cs="Arial"/>
                <w:sz w:val="16"/>
                <w:szCs w:val="16"/>
                <w:lang w:val="es-CO"/>
              </w:rPr>
              <w:t>BANCO AGRARIO DE COLOMBIA S.A</w:t>
            </w:r>
          </w:p>
        </w:tc>
        <w:tc>
          <w:tcPr>
            <w:tcW w:w="3046" w:type="dxa"/>
            <w:gridSpan w:val="5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before="10" w:line="220" w:lineRule="exact"/>
              <w:rPr>
                <w:sz w:val="22"/>
                <w:szCs w:val="22"/>
                <w:lang w:val="es-CO"/>
              </w:rPr>
            </w:pPr>
          </w:p>
          <w:p w:rsidR="00291E27" w:rsidRDefault="00712ED1" w:rsidP="00705B00">
            <w:pPr>
              <w:ind w:left="726" w:right="732"/>
              <w:jc w:val="center"/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</w:pP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A3393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A3393">
              <w:rPr>
                <w:rFonts w:ascii="Arial" w:eastAsia="Arial" w:hAnsi="Arial" w:cs="Arial"/>
                <w:b/>
                <w:spacing w:val="4"/>
                <w:w w:val="99"/>
                <w:sz w:val="16"/>
                <w:szCs w:val="16"/>
                <w:lang w:val="es-CO"/>
              </w:rPr>
              <w:t>T</w:t>
            </w:r>
            <w:r w:rsidRPr="00BA3393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A3393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AD</w:t>
            </w:r>
            <w:r w:rsidRPr="00BA3393">
              <w:rPr>
                <w:rFonts w:ascii="Arial" w:eastAsia="Arial" w:hAnsi="Arial" w:cs="Arial"/>
                <w:b/>
                <w:spacing w:val="-3"/>
                <w:w w:val="99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A3393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:</w:t>
            </w:r>
          </w:p>
          <w:p w:rsidR="00705B00" w:rsidRPr="00BA3393" w:rsidRDefault="00705B00" w:rsidP="00705B00">
            <w:pPr>
              <w:ind w:left="726" w:right="732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705B00">
              <w:rPr>
                <w:rFonts w:ascii="Arial" w:eastAsia="Arial" w:hAnsi="Arial" w:cs="Arial"/>
                <w:sz w:val="16"/>
                <w:szCs w:val="16"/>
                <w:lang w:val="es-CO"/>
              </w:rPr>
              <w:t>800.037.800-8</w:t>
            </w:r>
          </w:p>
        </w:tc>
        <w:tc>
          <w:tcPr>
            <w:tcW w:w="2083" w:type="dxa"/>
            <w:gridSpan w:val="5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2" w:space="0" w:color="A6A6A6"/>
            </w:tcBorders>
          </w:tcPr>
          <w:p w:rsidR="00291E27" w:rsidRPr="00BA3393" w:rsidRDefault="00291E27">
            <w:pPr>
              <w:spacing w:before="1" w:line="120" w:lineRule="exact"/>
              <w:rPr>
                <w:sz w:val="13"/>
                <w:szCs w:val="13"/>
                <w:lang w:val="es-CO"/>
              </w:rPr>
            </w:pPr>
          </w:p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291E27">
            <w:pPr>
              <w:spacing w:line="200" w:lineRule="exact"/>
              <w:rPr>
                <w:lang w:val="es-CO"/>
              </w:rPr>
            </w:pPr>
          </w:p>
          <w:p w:rsidR="00291E27" w:rsidRPr="00BA3393" w:rsidRDefault="00712ED1">
            <w:pPr>
              <w:ind w:left="45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FI</w:t>
            </w:r>
            <w:r w:rsidRPr="00BA3393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A3393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A3393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A3393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A3393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13042" w:type="dxa"/>
            <w:gridSpan w:val="10"/>
            <w:tcBorders>
              <w:top w:val="single" w:sz="2" w:space="0" w:color="A6A6A6"/>
              <w:left w:val="single" w:sz="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291E27">
            <w:pPr>
              <w:spacing w:before="9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spacing w:line="262" w:lineRule="auto"/>
              <w:ind w:left="29" w:right="-12" w:firstLine="4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lib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3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proofErr w:type="spellEnd"/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6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r: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7"/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pi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508"/>
        </w:trPr>
        <w:tc>
          <w:tcPr>
            <w:tcW w:w="21676" w:type="dxa"/>
            <w:gridSpan w:val="22"/>
            <w:tcBorders>
              <w:top w:val="nil"/>
              <w:left w:val="single" w:sz="12" w:space="0" w:color="A6A6A6"/>
              <w:bottom w:val="single" w:sz="2" w:space="0" w:color="C0C0C0"/>
              <w:right w:val="single" w:sz="12" w:space="0" w:color="A6A6A6"/>
            </w:tcBorders>
            <w:shd w:val="clear" w:color="auto" w:fill="C0C0C0"/>
          </w:tcPr>
          <w:p w:rsidR="00291E27" w:rsidRPr="00B435F7" w:rsidRDefault="00291E27">
            <w:pPr>
              <w:spacing w:before="5" w:line="140" w:lineRule="exact"/>
              <w:rPr>
                <w:sz w:val="15"/>
                <w:szCs w:val="15"/>
                <w:lang w:val="es-CO"/>
              </w:rPr>
            </w:pPr>
          </w:p>
          <w:p w:rsidR="00291E27" w:rsidRDefault="00712ED1">
            <w:pPr>
              <w:ind w:left="9813" w:right="98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O</w:t>
            </w:r>
          </w:p>
        </w:tc>
      </w:tr>
      <w:tr w:rsidR="00291E27" w:rsidTr="00B435F7">
        <w:trPr>
          <w:trHeight w:hRule="exact" w:val="413"/>
        </w:trPr>
        <w:tc>
          <w:tcPr>
            <w:tcW w:w="5362" w:type="dxa"/>
            <w:gridSpan w:val="5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44" w:type="dxa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gund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llido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gund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llido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291E27" w:rsidRPr="00EA28D1" w:rsidTr="00B435F7">
        <w:trPr>
          <w:trHeight w:hRule="exact" w:val="413"/>
        </w:trPr>
        <w:tc>
          <w:tcPr>
            <w:tcW w:w="5362" w:type="dxa"/>
            <w:gridSpan w:val="5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Pr="00EA28D1" w:rsidRDefault="00E2444B">
            <w:pPr>
              <w:rPr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1780986300"/>
                <w:placeholder>
                  <w:docPart w:val="646E3C3BA36A4F0E8F988D3681C8DEFD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PrimerNombreCliente</w:t>
                </w:r>
                <w:proofErr w:type="spellEnd"/>
              </w:sdtContent>
            </w:sdt>
          </w:p>
        </w:tc>
        <w:tc>
          <w:tcPr>
            <w:tcW w:w="5144" w:type="dxa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EA28D1" w:rsidRDefault="00E2444B">
            <w:pPr>
              <w:rPr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311092960"/>
                <w:placeholder>
                  <w:docPart w:val="1F6BF1E4D96641C08D37347BA246BCC4"/>
                </w:placeholder>
              </w:sdtPr>
              <w:sdtEndPr/>
              <w:sdtContent>
                <w:r w:rsidR="0082381D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82381D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EA28D1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82381D" w:rsidRPr="00EA28D1">
                  <w:rPr>
                    <w:rFonts w:cstheme="minorHAnsi"/>
                    <w:lang w:val="es-CO"/>
                  </w:rPr>
                  <w:t>SegundoNombreCliente</w:t>
                </w:r>
                <w:proofErr w:type="spellEnd"/>
              </w:sdtContent>
            </w:sdt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EA28D1" w:rsidRDefault="00E2444B" w:rsidP="00B16C87">
            <w:pPr>
              <w:rPr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936061712"/>
                <w:placeholder>
                  <w:docPart w:val="537DA9FC58A646829B431B32A3B77D95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PrimerApellidoCliente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Pr="00EA28D1" w:rsidRDefault="00E2444B" w:rsidP="00B16C87">
            <w:pPr>
              <w:rPr>
                <w:lang w:val="es-CO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376058585"/>
                <w:placeholder>
                  <w:docPart w:val="7B67D80EE32D4455BBF8F3A4987001FF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SegundoApellidoCliente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</w:tr>
      <w:tr w:rsidR="00B16C87" w:rsidTr="00D310B3">
        <w:trPr>
          <w:trHeight w:hRule="exact" w:val="413"/>
        </w:trPr>
        <w:tc>
          <w:tcPr>
            <w:tcW w:w="8040" w:type="dxa"/>
            <w:gridSpan w:val="11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B16C87" w:rsidRPr="00B435F7" w:rsidRDefault="00B16C87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B16C87" w:rsidRPr="00B435F7" w:rsidRDefault="00B16C87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ip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ió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2466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Pr="00B435F7" w:rsidRDefault="00B16C87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B16C87" w:rsidRPr="00EA28D1" w:rsidRDefault="00B16C87">
            <w:pPr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ec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EA28D1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EA28D1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EA28D1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ac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Pr="00EA28D1" w:rsidRDefault="00B16C87">
            <w:pPr>
              <w:spacing w:before="8"/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Lug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EA28D1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EA28D1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EA28D1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</w:p>
          <w:p w:rsidR="00B16C87" w:rsidRDefault="00B16C87">
            <w:pPr>
              <w:spacing w:before="17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EA28D1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EA28D1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631" w:type="dxa"/>
            <w:gridSpan w:val="3"/>
            <w:vMerge w:val="restart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</w:tcPr>
          <w:p w:rsidR="00B16C87" w:rsidRDefault="00B16C87">
            <w:pPr>
              <w:spacing w:line="100" w:lineRule="exact"/>
              <w:rPr>
                <w:sz w:val="11"/>
                <w:szCs w:val="11"/>
              </w:rPr>
            </w:pPr>
          </w:p>
          <w:p w:rsidR="00B16C87" w:rsidRDefault="00B16C87">
            <w:pPr>
              <w:spacing w:line="200" w:lineRule="exact"/>
            </w:pPr>
          </w:p>
          <w:p w:rsidR="00B16C87" w:rsidRDefault="00B16C87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433" w:type="dxa"/>
            <w:gridSpan w:val="2"/>
            <w:vMerge w:val="restart"/>
            <w:tcBorders>
              <w:top w:val="single" w:sz="2" w:space="0" w:color="C0C0C0"/>
              <w:left w:val="single" w:sz="2" w:space="0" w:color="C0C0C0"/>
              <w:right w:val="single" w:sz="12" w:space="0" w:color="A6A6A6"/>
            </w:tcBorders>
          </w:tcPr>
          <w:p w:rsidR="00B16C87" w:rsidRDefault="00E2444B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1754771531"/>
                <w:placeholder>
                  <w:docPart w:val="BC72ABA34B7748B796D3069943449CCD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GeneroCliente</w:t>
                </w:r>
                <w:proofErr w:type="spellEnd"/>
              </w:sdtContent>
            </w:sdt>
          </w:p>
        </w:tc>
      </w:tr>
      <w:tr w:rsidR="00B16C87" w:rsidTr="00D310B3">
        <w:trPr>
          <w:trHeight w:hRule="exact" w:val="412"/>
        </w:trPr>
        <w:tc>
          <w:tcPr>
            <w:tcW w:w="3803" w:type="dxa"/>
            <w:gridSpan w:val="3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B16C87" w:rsidRDefault="00E2444B" w:rsidP="00B16C87">
            <w:pPr>
              <w:ind w:left="182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1532024000"/>
                <w:placeholder>
                  <w:docPart w:val="A911DD3650AA4CB790C35268A7D9F1C6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TipoIdentificacionAbreviadoCliente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4237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Default="00B16C87">
            <w:pPr>
              <w:spacing w:before="4" w:line="100" w:lineRule="exact"/>
              <w:rPr>
                <w:sz w:val="10"/>
                <w:szCs w:val="10"/>
              </w:rPr>
            </w:pPr>
          </w:p>
          <w:p w:rsidR="00B16C87" w:rsidRDefault="00B16C87" w:rsidP="00B16C87">
            <w:pPr>
              <w:tabs>
                <w:tab w:val="left" w:pos="3460"/>
              </w:tabs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6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w w:val="99"/>
                <w:sz w:val="16"/>
                <w:szCs w:val="16"/>
                <w:u w:val="single" w:color="000000"/>
              </w:rPr>
              <w:t xml:space="preserve">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-644735288"/>
                <w:placeholder>
                  <w:docPart w:val="C840039D4B424B0AA1E98710024B29E5"/>
                </w:placeholder>
              </w:sdtPr>
              <w:sdtEndPr/>
              <w:sdtContent>
                <w:r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Pr="00B16C87">
                  <w:rPr>
                    <w:rFonts w:cstheme="minorHAnsi"/>
                    <w:lang w:val="es-CO"/>
                  </w:rPr>
                  <w:t>NumeroIdentificacionCliente</w:t>
                </w:r>
                <w:proofErr w:type="spellEnd"/>
              </w:sdtContent>
            </w:sdt>
          </w:p>
        </w:tc>
        <w:tc>
          <w:tcPr>
            <w:tcW w:w="2466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Default="00E2444B" w:rsidP="00B16C87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657842940"/>
                <w:placeholder>
                  <w:docPart w:val="7F9073DA60DE4D29A79A7DF4B28FAC72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FechaNacimientoCliente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Default="00E2444B">
            <w:sdt>
              <w:sdtPr>
                <w:rPr>
                  <w:rFonts w:cstheme="minorHAnsi"/>
                </w:rPr>
                <w:alias w:val="SelectValue"/>
                <w:tag w:val="SelectValue"/>
                <w:id w:val="-738940035"/>
                <w:placeholder>
                  <w:docPart w:val="CFCE5EC71F5C421688B8CC1B84A84ADE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CiudadNacimientoCliente</w:t>
                </w:r>
                <w:proofErr w:type="spellEnd"/>
              </w:sdtContent>
            </w:sdt>
          </w:p>
        </w:tc>
        <w:tc>
          <w:tcPr>
            <w:tcW w:w="1631" w:type="dxa"/>
            <w:gridSpan w:val="3"/>
            <w:vMerge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Default="00B16C87"/>
        </w:tc>
        <w:tc>
          <w:tcPr>
            <w:tcW w:w="3433" w:type="dxa"/>
            <w:gridSpan w:val="2"/>
            <w:vMerge/>
            <w:tcBorders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B16C87" w:rsidRDefault="00B16C87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91E27" w:rsidTr="00B435F7">
        <w:trPr>
          <w:trHeight w:hRule="exact" w:val="413"/>
        </w:trPr>
        <w:tc>
          <w:tcPr>
            <w:tcW w:w="4148" w:type="dxa"/>
            <w:gridSpan w:val="4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onó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gu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10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291E27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357" w:type="dxa"/>
            <w:gridSpan w:val="11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ecc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ió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é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ono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B16C87" w:rsidTr="00266E9D">
        <w:trPr>
          <w:trHeight w:hRule="exact" w:val="412"/>
        </w:trPr>
        <w:tc>
          <w:tcPr>
            <w:tcW w:w="6255" w:type="dxa"/>
            <w:gridSpan w:val="6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B16C87" w:rsidRDefault="00E2444B">
            <w:pPr>
              <w:tabs>
                <w:tab w:val="left" w:pos="2500"/>
              </w:tabs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rFonts w:cstheme="minorHAnsi"/>
                </w:rPr>
                <w:alias w:val="SelectValue"/>
                <w:tag w:val="SelectValue"/>
                <w:id w:val="-161944589"/>
                <w:placeholder>
                  <w:docPart w:val="13134C071C2F42A1BBD81326028CB69A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ActividadEconomicaCliente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10357" w:type="dxa"/>
            <w:gridSpan w:val="11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16C87" w:rsidRDefault="00E2444B" w:rsidP="00B16C87">
            <w:sdt>
              <w:sdtPr>
                <w:rPr>
                  <w:rFonts w:cstheme="minorHAnsi"/>
                </w:rPr>
                <w:alias w:val="SelectValue"/>
                <w:tag w:val="SelectValue"/>
                <w:id w:val="135080774"/>
                <w:placeholder>
                  <w:docPart w:val="2E1DE6EE12514F9FAC1C322B60A6043C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DireccionCliente</w:t>
                </w:r>
                <w:proofErr w:type="spellEnd"/>
              </w:sdtContent>
            </w:sdt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B16C87" w:rsidRDefault="00E2444B" w:rsidP="00B16C87">
            <w:sdt>
              <w:sdtPr>
                <w:rPr>
                  <w:rFonts w:cstheme="minorHAnsi"/>
                </w:rPr>
                <w:alias w:val="SelectValue"/>
                <w:tag w:val="SelectValue"/>
                <w:id w:val="-1945071254"/>
                <w:placeholder>
                  <w:docPart w:val="6A8AB5EB42004B148CB229F76B86BD77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TelefonoCliente</w:t>
                </w:r>
                <w:proofErr w:type="spellEnd"/>
                <w:r w:rsidR="00B16C87">
                  <w:rPr>
                    <w:rFonts w:cstheme="minorHAnsi"/>
                  </w:rPr>
                  <w:t xml:space="preserve"> </w:t>
                </w:r>
              </w:sdtContent>
            </w:sdt>
          </w:p>
        </w:tc>
      </w:tr>
      <w:tr w:rsidR="00291E27" w:rsidTr="00B435F7">
        <w:trPr>
          <w:trHeight w:hRule="exact" w:val="413"/>
        </w:trPr>
        <w:tc>
          <w:tcPr>
            <w:tcW w:w="5362" w:type="dxa"/>
            <w:gridSpan w:val="5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iud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44" w:type="dxa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ame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lid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291E27">
            <w:pPr>
              <w:spacing w:before="4" w:line="100" w:lineRule="exact"/>
              <w:rPr>
                <w:sz w:val="10"/>
                <w:szCs w:val="10"/>
              </w:rPr>
            </w:pPr>
          </w:p>
          <w:p w:rsidR="00291E2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lul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291E27" w:rsidTr="00B435F7">
        <w:trPr>
          <w:trHeight w:hRule="exact" w:val="389"/>
        </w:trPr>
        <w:tc>
          <w:tcPr>
            <w:tcW w:w="5362" w:type="dxa"/>
            <w:gridSpan w:val="5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2" w:space="0" w:color="C0C0C0"/>
            </w:tcBorders>
          </w:tcPr>
          <w:p w:rsidR="00291E27" w:rsidRDefault="00E2444B" w:rsidP="00B16C87">
            <w:sdt>
              <w:sdtPr>
                <w:rPr>
                  <w:rFonts w:cstheme="minorHAnsi"/>
                </w:rPr>
                <w:alias w:val="SelectValue"/>
                <w:tag w:val="SelectValue"/>
                <w:id w:val="972410451"/>
                <w:placeholder>
                  <w:docPart w:val="471B1928E16E42CE8FC4B768D747C737"/>
                </w:placeholder>
              </w:sdtPr>
              <w:sdtEndPr/>
              <w:sdtContent>
                <w:r w:rsidR="00B16C87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B16C87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B16C87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B16C87" w:rsidRPr="00B16C87">
                  <w:rPr>
                    <w:rFonts w:cstheme="minorHAnsi"/>
                    <w:lang w:val="es-CO"/>
                  </w:rPr>
                  <w:t>CiudadResidenciaCliente</w:t>
                </w:r>
                <w:proofErr w:type="spellEnd"/>
              </w:sdtContent>
            </w:sdt>
          </w:p>
        </w:tc>
        <w:tc>
          <w:tcPr>
            <w:tcW w:w="5144" w:type="dxa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E2444B">
            <w:sdt>
              <w:sdtPr>
                <w:rPr>
                  <w:rFonts w:cstheme="minorHAnsi"/>
                </w:rPr>
                <w:alias w:val="SelectValue"/>
                <w:tag w:val="SelectValue"/>
                <w:id w:val="285853559"/>
                <w:placeholder>
                  <w:docPart w:val="60EF7012C8FB498691972045024AF56D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DepartamenoCliente</w:t>
                </w:r>
                <w:proofErr w:type="spellEnd"/>
              </w:sdtContent>
            </w:sdt>
          </w:p>
        </w:tc>
        <w:tc>
          <w:tcPr>
            <w:tcW w:w="610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E2444B" w:rsidP="004C65D8">
            <w:sdt>
              <w:sdtPr>
                <w:rPr>
                  <w:rFonts w:cstheme="minorHAnsi"/>
                </w:rPr>
                <w:alias w:val="SelectValue"/>
                <w:tag w:val="SelectValue"/>
                <w:id w:val="-1410918478"/>
                <w:placeholder>
                  <w:docPart w:val="1B17A7C48AEE4CB99D9D1348E0078679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NacionalidadCliente</w:t>
                </w:r>
                <w:proofErr w:type="spellEnd"/>
                <w:r w:rsidR="004C65D8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5064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A6A6A6"/>
            </w:tcBorders>
          </w:tcPr>
          <w:p w:rsidR="00291E27" w:rsidRDefault="00E2444B" w:rsidP="004C65D8">
            <w:sdt>
              <w:sdtPr>
                <w:rPr>
                  <w:rFonts w:cstheme="minorHAnsi"/>
                </w:rPr>
                <w:alias w:val="SelectValue"/>
                <w:tag w:val="SelectValue"/>
                <w:id w:val="-1889714866"/>
                <w:placeholder>
                  <w:docPart w:val="4968530F2B1040B8BC9832989FBF150A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CelularCliente</w:t>
                </w:r>
                <w:proofErr w:type="spellEnd"/>
                <w:r w:rsidR="004C65D8">
                  <w:rPr>
                    <w:rFonts w:cstheme="minorHAnsi"/>
                  </w:rPr>
                  <w:t xml:space="preserve"> </w:t>
                </w:r>
              </w:sdtContent>
            </w:sdt>
          </w:p>
        </w:tc>
      </w:tr>
      <w:tr w:rsidR="00291E27" w:rsidTr="00B435F7">
        <w:trPr>
          <w:trHeight w:hRule="exact" w:val="542"/>
        </w:trPr>
        <w:tc>
          <w:tcPr>
            <w:tcW w:w="3208" w:type="dxa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291E27">
            <w:pPr>
              <w:spacing w:before="1" w:line="160" w:lineRule="exact"/>
              <w:rPr>
                <w:sz w:val="17"/>
                <w:szCs w:val="17"/>
              </w:rPr>
            </w:pPr>
          </w:p>
          <w:p w:rsidR="00291E2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odu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42" w:type="dxa"/>
            <w:gridSpan w:val="7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Default="00E2444B">
            <w:sdt>
              <w:sdtPr>
                <w:rPr>
                  <w:rFonts w:cstheme="minorHAnsi"/>
                </w:rPr>
                <w:alias w:val="SelectValue"/>
                <w:tag w:val="SelectValue"/>
                <w:id w:val="-2063318049"/>
                <w:placeholder>
                  <w:docPart w:val="C19F81E00B8B49D8996694312AAFCE9D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TipoCuentaCliente</w:t>
                </w:r>
                <w:proofErr w:type="spellEnd"/>
              </w:sdtContent>
            </w:sdt>
          </w:p>
        </w:tc>
        <w:tc>
          <w:tcPr>
            <w:tcW w:w="9762" w:type="dxa"/>
            <w:gridSpan w:val="9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6" w:line="160" w:lineRule="exact"/>
              <w:rPr>
                <w:sz w:val="17"/>
                <w:szCs w:val="17"/>
                <w:lang w:val="es-CO"/>
              </w:rPr>
            </w:pPr>
          </w:p>
          <w:p w:rsidR="00291E27" w:rsidRPr="00B435F7" w:rsidRDefault="00712ED1">
            <w:pPr>
              <w:ind w:left="2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="004C65D8" w:rsidRPr="004C65D8">
              <w:rPr>
                <w:rFonts w:cstheme="minorHAnsi"/>
                <w:lang w:val="es-CO"/>
              </w:rPr>
              <w:t xml:space="preserve">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104167991"/>
                <w:placeholder>
                  <w:docPart w:val="22F3B377F5774018B533EE0B31D0061A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FechaVencimientoTarjetaCliente</w:t>
                </w:r>
                <w:proofErr w:type="spellEnd"/>
              </w:sdtContent>
            </w:sdt>
          </w:p>
        </w:tc>
        <w:tc>
          <w:tcPr>
            <w:tcW w:w="3598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1" w:line="160" w:lineRule="exact"/>
              <w:rPr>
                <w:sz w:val="17"/>
                <w:szCs w:val="17"/>
                <w:lang w:val="es-CO"/>
              </w:rPr>
            </w:pPr>
          </w:p>
          <w:p w:rsidR="00291E27" w:rsidRPr="00B435F7" w:rsidRDefault="00712ED1">
            <w:pPr>
              <w:ind w:left="586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to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  <w:tc>
          <w:tcPr>
            <w:tcW w:w="1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291E27">
            <w:pPr>
              <w:spacing w:before="1" w:line="160" w:lineRule="exact"/>
              <w:rPr>
                <w:sz w:val="17"/>
                <w:szCs w:val="17"/>
                <w:lang w:val="es-CO"/>
              </w:rPr>
            </w:pPr>
          </w:p>
          <w:p w:rsidR="00291E27" w:rsidRDefault="00712ED1">
            <w:pPr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D9D9D9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D9D9D9"/>
                <w:spacing w:val="3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M</w:t>
            </w:r>
            <w:proofErr w:type="spellEnd"/>
            <w:r>
              <w:rPr>
                <w:rFonts w:ascii="Arial" w:eastAsia="Arial" w:hAnsi="Arial" w:cs="Arial"/>
                <w:color w:val="D9D9D9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D9D9D9"/>
                <w:spacing w:val="4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D9D9"/>
                <w:sz w:val="16"/>
                <w:szCs w:val="16"/>
              </w:rPr>
              <w:t>D</w:t>
            </w:r>
            <w:proofErr w:type="spellEnd"/>
          </w:p>
        </w:tc>
        <w:bookmarkStart w:id="0" w:name="_GoBack"/>
        <w:bookmarkEnd w:id="0"/>
      </w:tr>
      <w:tr w:rsidR="00291E27" w:rsidTr="00B435F7">
        <w:trPr>
          <w:trHeight w:hRule="exact" w:val="2747"/>
        </w:trPr>
        <w:tc>
          <w:tcPr>
            <w:tcW w:w="21676" w:type="dxa"/>
            <w:gridSpan w:val="22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12" w:space="0" w:color="C0C0C0"/>
            </w:tcBorders>
          </w:tcPr>
          <w:p w:rsidR="004C65D8" w:rsidRPr="004C65D8" w:rsidRDefault="004C65D8" w:rsidP="004C65D8">
            <w:pPr>
              <w:shd w:val="clear" w:color="auto" w:fill="BFBFBF" w:themeFill="background1" w:themeFillShade="BF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4C65D8">
              <w:rPr>
                <w:rFonts w:ascii="Arial" w:hAnsi="Arial" w:cs="Arial"/>
                <w:b/>
                <w:bCs/>
                <w:lang w:val="es-CO"/>
              </w:rPr>
              <w:t>BENEFICIARIOS A TITULO GRATUITO PARA LOS AMPAROS DE MUERTE Y MUERTE ACCIDENTAL</w:t>
            </w:r>
          </w:p>
          <w:p w:rsidR="00291E27" w:rsidRPr="004C65D8" w:rsidRDefault="00291E27">
            <w:pPr>
              <w:spacing w:before="6" w:line="160" w:lineRule="exact"/>
              <w:rPr>
                <w:sz w:val="17"/>
                <w:szCs w:val="17"/>
                <w:lang w:val="es-CO"/>
              </w:rPr>
            </w:pPr>
          </w:p>
          <w:sdt>
            <w:sdtPr>
              <w:alias w:val="Table"/>
              <w:tag w:val="Table"/>
              <w:id w:val="-24725371"/>
              <w:placeholder>
                <w:docPart w:val="E7AF25E4E9AD49D5B49263B6CC2C3664"/>
              </w:placeholder>
            </w:sdtPr>
            <w:sdtEndPr/>
            <w:sdtContent>
              <w:p w:rsidR="00B435F7" w:rsidRDefault="00B435F7" w:rsidP="00B435F7"/>
              <w:sdt>
                <w:sdtPr>
                  <w:alias w:val="Content"/>
                  <w:tag w:val="Content"/>
                  <w:id w:val="806293544"/>
                  <w:placeholder>
                    <w:docPart w:val="E7AF25E4E9AD49D5B49263B6CC2C3664"/>
                  </w:placeholder>
                </w:sdtPr>
                <w:sdtEndPr>
                  <w:rPr>
                    <w:rStyle w:val="PlaceholderText"/>
                    <w:rFonts w:eastAsiaTheme="majorEastAsia"/>
                    <w:color w:val="FFFFFF" w:themeColor="background1"/>
                  </w:rPr>
                </w:sdtEndPr>
                <w:sdtContent>
                  <w:p w:rsidR="00B435F7" w:rsidRDefault="00B435F7" w:rsidP="00B435F7"/>
                  <w:tbl>
                    <w:tblPr>
                      <w:tblStyle w:val="MediumShading1-Accent4"/>
                      <w:tblW w:w="21563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799"/>
                      <w:gridCol w:w="8363"/>
                      <w:gridCol w:w="3401"/>
                    </w:tblGrid>
                    <w:tr w:rsidR="00B435F7" w:rsidTr="004C65D8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241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9799" w:type="dxa"/>
                          <w:shd w:val="clear" w:color="auto" w:fill="BFBFBF" w:themeFill="background1" w:themeFillShade="BF"/>
                        </w:tcPr>
                        <w:p w:rsidR="00B435F7" w:rsidRPr="004C65D8" w:rsidRDefault="004C65D8" w:rsidP="00B435F7">
                          <w:pPr>
                            <w:rPr>
                              <w:rStyle w:val="PlaceholderText"/>
                              <w:color w:val="auto"/>
                            </w:rPr>
                          </w:pPr>
                          <w:r>
                            <w:rPr>
                              <w:rStyle w:val="PlaceholderText"/>
                              <w:color w:val="auto"/>
                            </w:rPr>
                            <w:t>NOMBRES Y APELLIDOS</w:t>
                          </w:r>
                        </w:p>
                      </w:tc>
                      <w:tc>
                        <w:tcPr>
                          <w:tcW w:w="8363" w:type="dxa"/>
                          <w:shd w:val="clear" w:color="auto" w:fill="BFBFBF" w:themeFill="background1" w:themeFillShade="BF"/>
                        </w:tcPr>
                        <w:p w:rsidR="00B435F7" w:rsidRPr="004C65D8" w:rsidRDefault="004C65D8" w:rsidP="00B435F7">
                          <w:pPr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Style w:val="PlaceholderText"/>
                              <w:color w:val="auto"/>
                            </w:rPr>
                          </w:pPr>
                          <w:r w:rsidRPr="004C65D8">
                            <w:rPr>
                              <w:rStyle w:val="PlaceholderText"/>
                              <w:color w:val="auto"/>
                            </w:rPr>
                            <w:t>No. DOCUMENTO DE IDENTIDAD</w:t>
                          </w:r>
                        </w:p>
                      </w:tc>
                      <w:tc>
                        <w:tcPr>
                          <w:tcW w:w="3401" w:type="dxa"/>
                          <w:shd w:val="clear" w:color="auto" w:fill="BFBFBF" w:themeFill="background1" w:themeFillShade="BF"/>
                        </w:tcPr>
                        <w:p w:rsidR="00B435F7" w:rsidRPr="004C65D8" w:rsidRDefault="00B435F7" w:rsidP="00B435F7">
                          <w:pPr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Style w:val="PlaceholderText"/>
                              <w:color w:val="auto"/>
                            </w:rPr>
                          </w:pPr>
                          <w:proofErr w:type="spellStart"/>
                          <w:r w:rsidRPr="004C65D8">
                            <w:rPr>
                              <w:rStyle w:val="PlaceholderText"/>
                              <w:color w:val="auto"/>
                            </w:rPr>
                            <w:t>Porcentaje</w:t>
                          </w:r>
                          <w:proofErr w:type="spellEnd"/>
                        </w:p>
                      </w:tc>
                    </w:tr>
                    <w:tr w:rsidR="00B435F7" w:rsidRPr="00EA2540" w:rsidTr="004C65D8">
                      <w:trPr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trHeight w:val="483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9799" w:type="dxa"/>
                          <w:shd w:val="clear" w:color="auto" w:fill="auto"/>
                        </w:tcPr>
                        <w:p w:rsidR="00B435F7" w:rsidRPr="004C65D8" w:rsidRDefault="00B435F7" w:rsidP="0082381D">
                          <w:pPr>
                            <w:rPr>
                              <w:bCs w:val="0"/>
                            </w:rPr>
                          </w:pPr>
                          <w:r w:rsidRPr="004C65D8">
                            <w:rPr>
                              <w:b w:val="0"/>
                              <w:bCs w:val="0"/>
                            </w:rPr>
                            <w:t>./</w:t>
                          </w:r>
                          <w:proofErr w:type="spellStart"/>
                          <w:r w:rsidR="0082381D" w:rsidRPr="004C65D8">
                            <w:rPr>
                              <w:b w:val="0"/>
                              <w:bCs w:val="0"/>
                            </w:rPr>
                            <w:t>NombreCompletoBeneficiario</w:t>
                          </w:r>
                          <w:proofErr w:type="spellEnd"/>
                        </w:p>
                      </w:tc>
                      <w:tc>
                        <w:tcPr>
                          <w:tcW w:w="8363" w:type="dxa"/>
                          <w:shd w:val="clear" w:color="auto" w:fill="auto"/>
                        </w:tcPr>
                        <w:p w:rsidR="00B435F7" w:rsidRPr="004C65D8" w:rsidRDefault="00B435F7" w:rsidP="0082381D">
                          <w:pPr>
                            <w:jc w:val="right"/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pPr>
                          <w:r w:rsidRPr="004C65D8">
                            <w:t>./</w:t>
                          </w:r>
                          <w:proofErr w:type="spellStart"/>
                          <w:r w:rsidR="0082381D" w:rsidRPr="004C65D8">
                            <w:t>TipoNumeroIdentificacionBeneficiario</w:t>
                          </w:r>
                          <w:proofErr w:type="spellEnd"/>
                        </w:p>
                      </w:tc>
                      <w:tc>
                        <w:tcPr>
                          <w:tcW w:w="3401" w:type="dxa"/>
                          <w:shd w:val="clear" w:color="auto" w:fill="auto"/>
                        </w:tcPr>
                        <w:p w:rsidR="00B435F7" w:rsidRPr="004C65D8" w:rsidRDefault="00B435F7" w:rsidP="00E2444B">
                          <w:pPr>
                            <w:jc w:val="right"/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rPr>
                              <w:rStyle w:val="PlaceholderText"/>
                            </w:rPr>
                          </w:pPr>
                          <w:r w:rsidRPr="004C65D8">
                            <w:rPr>
                              <w:rStyle w:val="PlaceholderText"/>
                              <w:color w:val="auto"/>
                            </w:rPr>
                            <w:t>./</w:t>
                          </w:r>
                          <w:proofErr w:type="spellStart"/>
                          <w:r w:rsidR="0082381D" w:rsidRPr="004C65D8">
                            <w:rPr>
                              <w:rStyle w:val="PlaceholderText"/>
                              <w:color w:val="auto"/>
                            </w:rPr>
                            <w:t>PorcentajeParticipacion</w:t>
                          </w:r>
                          <w:proofErr w:type="spellEnd"/>
                        </w:p>
                      </w:tc>
                    </w:tr>
                  </w:tbl>
                  <w:p w:rsidR="00B435F7" w:rsidRDefault="00E2444B" w:rsidP="00B435F7">
                    <w:pPr>
                      <w:rPr>
                        <w:rStyle w:val="PlaceholderText"/>
                        <w:rFonts w:eastAsiaTheme="majorEastAsia"/>
                        <w:color w:val="FFFFFF" w:themeColor="background1"/>
                      </w:rPr>
                    </w:pPr>
                  </w:p>
                </w:sdtContent>
              </w:sdt>
              <w:p w:rsidR="00B435F7" w:rsidRDefault="00E2444B" w:rsidP="00B435F7">
                <w:pPr>
                  <w:rPr>
                    <w:rStyle w:val="PlaceholderText"/>
                    <w:rFonts w:eastAsiaTheme="majorEastAsia"/>
                  </w:rPr>
                </w:pPr>
                <w:sdt>
                  <w:sdtPr>
                    <w:rPr>
                      <w:rStyle w:val="PlaceholderText"/>
                      <w:rFonts w:eastAsiaTheme="majorEastAsia"/>
                    </w:rPr>
                    <w:alias w:val="SelectRows"/>
                    <w:tag w:val="SelectRows"/>
                    <w:id w:val="-1169558546"/>
                    <w:placeholder>
                      <w:docPart w:val="F25EC6751990471FBA81679370E8627B"/>
                    </w:placeholder>
                  </w:sdtPr>
                  <w:sdtEndPr>
                    <w:rPr>
                      <w:rStyle w:val="PlaceholderText"/>
                    </w:rPr>
                  </w:sdtEndPr>
                  <w:sdtContent>
                    <w:r w:rsidR="0082381D">
                      <w:rPr>
                        <w:rStyle w:val="PlaceholderText"/>
                        <w:rFonts w:eastAsiaTheme="majorEastAsia"/>
                      </w:rPr>
                      <w:t>./</w:t>
                    </w:r>
                    <w:proofErr w:type="spellStart"/>
                    <w:r w:rsidR="0082381D" w:rsidRPr="0082381D">
                      <w:rPr>
                        <w:rStyle w:val="PlaceholderText"/>
                        <w:rFonts w:eastAsiaTheme="majorEastAsia"/>
                      </w:rPr>
                      <w:t>BeneficiariosPolizaDocumento</w:t>
                    </w:r>
                    <w:proofErr w:type="spellEnd"/>
                    <w:r w:rsidR="0082381D">
                      <w:rPr>
                        <w:rStyle w:val="PlaceholderText"/>
                        <w:rFonts w:eastAsiaTheme="majorEastAsia"/>
                      </w:rPr>
                      <w:t>/</w:t>
                    </w:r>
                    <w:proofErr w:type="spellStart"/>
                    <w:r w:rsidR="0082381D" w:rsidRPr="0082381D">
                      <w:rPr>
                        <w:rStyle w:val="PlaceholderText"/>
                        <w:rFonts w:eastAsiaTheme="majorEastAsia"/>
                      </w:rPr>
                      <w:t>BeneficiariosPolizaDocumento</w:t>
                    </w:r>
                    <w:proofErr w:type="spellEnd"/>
                  </w:sdtContent>
                </w:sdt>
              </w:p>
              <w:p w:rsidR="00B435F7" w:rsidRDefault="00E2444B" w:rsidP="00B435F7">
                <w:pPr>
                  <w:spacing w:line="276" w:lineRule="auto"/>
                </w:pPr>
              </w:p>
            </w:sdtContent>
          </w:sdt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  <w:p w:rsidR="00B435F7" w:rsidRDefault="00B435F7">
            <w:pPr>
              <w:ind w:left="843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91E27" w:rsidRPr="00E2444B" w:rsidTr="00B435F7">
        <w:trPr>
          <w:trHeight w:hRule="exact" w:val="201"/>
        </w:trPr>
        <w:tc>
          <w:tcPr>
            <w:tcW w:w="21676" w:type="dxa"/>
            <w:gridSpan w:val="22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712ED1">
            <w:pPr>
              <w:spacing w:line="180" w:lineRule="exact"/>
              <w:ind w:left="7255" w:right="7243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*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9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100%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427"/>
        </w:trPr>
        <w:tc>
          <w:tcPr>
            <w:tcW w:w="21676" w:type="dxa"/>
            <w:gridSpan w:val="22"/>
            <w:tcBorders>
              <w:top w:val="single" w:sz="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  <w:shd w:val="clear" w:color="auto" w:fill="C0C0C0"/>
          </w:tcPr>
          <w:p w:rsidR="00291E27" w:rsidRPr="00B435F7" w:rsidRDefault="00291E27">
            <w:pPr>
              <w:spacing w:before="4" w:line="100" w:lineRule="exact"/>
              <w:rPr>
                <w:sz w:val="11"/>
                <w:szCs w:val="11"/>
                <w:lang w:val="es-CO"/>
              </w:rPr>
            </w:pPr>
          </w:p>
          <w:p w:rsidR="00291E27" w:rsidRDefault="00712ED1">
            <w:pPr>
              <w:ind w:left="10110" w:right="10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9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ES</w:t>
            </w:r>
          </w:p>
        </w:tc>
      </w:tr>
      <w:tr w:rsidR="00291E27" w:rsidRPr="00E2444B" w:rsidTr="00B435F7">
        <w:trPr>
          <w:trHeight w:hRule="exact" w:val="1394"/>
        </w:trPr>
        <w:tc>
          <w:tcPr>
            <w:tcW w:w="21676" w:type="dxa"/>
            <w:gridSpan w:val="22"/>
            <w:tcBorders>
              <w:top w:val="single" w:sz="2" w:space="0" w:color="C0C0C0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9"/>
                <w:szCs w:val="19"/>
                <w:lang w:val="es-CO"/>
              </w:rPr>
            </w:pPr>
          </w:p>
          <w:p w:rsidR="00291E27" w:rsidRPr="00B435F7" w:rsidRDefault="00712ED1">
            <w:pPr>
              <w:ind w:left="18" w:right="16504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3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E:</w:t>
            </w:r>
          </w:p>
          <w:p w:rsidR="00291E27" w:rsidRPr="00B435F7" w:rsidRDefault="00712ED1">
            <w:pPr>
              <w:spacing w:before="17" w:line="263" w:lineRule="auto"/>
              <w:ind w:left="18" w:right="-12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8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i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4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+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36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4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UND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ningun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 y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ibid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ra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Q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SEX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lgun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hip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ngin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pil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y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,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ngli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 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A,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inmun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7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ug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pl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múl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Tr="00B435F7">
        <w:trPr>
          <w:trHeight w:hRule="exact" w:val="365"/>
        </w:trPr>
        <w:tc>
          <w:tcPr>
            <w:tcW w:w="21676" w:type="dxa"/>
            <w:gridSpan w:val="2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C0C0C0"/>
          </w:tcPr>
          <w:p w:rsidR="00291E27" w:rsidRDefault="00712ED1">
            <w:pPr>
              <w:spacing w:before="69"/>
              <w:ind w:left="9275" w:right="927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8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5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w w:val="98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color w:val="FFFFFF"/>
                <w:w w:val="99"/>
                <w:sz w:val="16"/>
                <w:szCs w:val="16"/>
              </w:rPr>
              <w:t>S</w:t>
            </w:r>
          </w:p>
        </w:tc>
      </w:tr>
      <w:tr w:rsidR="00291E27" w:rsidTr="00B435F7">
        <w:trPr>
          <w:trHeight w:hRule="exact" w:val="405"/>
        </w:trPr>
        <w:tc>
          <w:tcPr>
            <w:tcW w:w="7146" w:type="dxa"/>
            <w:gridSpan w:val="9"/>
            <w:tcBorders>
              <w:top w:val="single" w:sz="12" w:space="0" w:color="A6A6A6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712ED1">
            <w:pPr>
              <w:spacing w:before="88"/>
              <w:ind w:left="2918" w:right="29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A</w:t>
            </w:r>
          </w:p>
        </w:tc>
        <w:tc>
          <w:tcPr>
            <w:tcW w:w="3360" w:type="dxa"/>
            <w:gridSpan w:val="6"/>
            <w:tcBorders>
              <w:top w:val="single" w:sz="12" w:space="0" w:color="A6A6A6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712ED1">
            <w:pPr>
              <w:spacing w:before="88"/>
              <w:ind w:left="8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6672" w:type="dxa"/>
            <w:gridSpan w:val="3"/>
            <w:tcBorders>
              <w:top w:val="single" w:sz="12" w:space="0" w:color="A6A6A6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712ED1">
            <w:pPr>
              <w:spacing w:before="88"/>
              <w:ind w:left="18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EXO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498" w:type="dxa"/>
            <w:gridSpan w:val="4"/>
            <w:tcBorders>
              <w:top w:val="single" w:sz="12" w:space="0" w:color="A6A6A6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712ED1">
            <w:pPr>
              <w:spacing w:before="88"/>
              <w:ind w:left="13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7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ADA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291E27" w:rsidRPr="00E2444B" w:rsidTr="00B435F7">
        <w:trPr>
          <w:trHeight w:hRule="exact" w:val="581"/>
        </w:trPr>
        <w:tc>
          <w:tcPr>
            <w:tcW w:w="7146" w:type="dxa"/>
            <w:gridSpan w:val="9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3191" w:right="31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</w:p>
        </w:tc>
        <w:tc>
          <w:tcPr>
            <w:tcW w:w="3360" w:type="dxa"/>
            <w:gridSpan w:val="6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309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UCUR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SAL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E2444B" w:rsidTr="00B435F7">
        <w:trPr>
          <w:trHeight w:hRule="exact" w:val="580"/>
        </w:trPr>
        <w:tc>
          <w:tcPr>
            <w:tcW w:w="7146" w:type="dxa"/>
            <w:gridSpan w:val="9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50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ASO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ER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SA</w:t>
            </w:r>
          </w:p>
        </w:tc>
        <w:tc>
          <w:tcPr>
            <w:tcW w:w="3360" w:type="dxa"/>
            <w:gridSpan w:val="6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0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9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HUR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RÓN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E2444B" w:rsidTr="00B435F7">
        <w:trPr>
          <w:trHeight w:hRule="exact" w:val="581"/>
        </w:trPr>
        <w:tc>
          <w:tcPr>
            <w:tcW w:w="7146" w:type="dxa"/>
            <w:gridSpan w:val="9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13" w:line="260" w:lineRule="exact"/>
              <w:rPr>
                <w:sz w:val="26"/>
                <w:szCs w:val="26"/>
                <w:lang w:val="es-CO"/>
              </w:rPr>
            </w:pPr>
          </w:p>
          <w:p w:rsidR="00291E27" w:rsidRDefault="00712ED1">
            <w:pPr>
              <w:ind w:left="2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z w:val="16"/>
                <w:szCs w:val="16"/>
              </w:rPr>
              <w:t>APAC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3360" w:type="dxa"/>
            <w:gridSpan w:val="6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42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9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3360" w:type="dxa"/>
            <w:gridSpan w:val="6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20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DOCU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560" w:right="1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9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2664" w:right="267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AL</w:t>
            </w:r>
          </w:p>
        </w:tc>
        <w:tc>
          <w:tcPr>
            <w:tcW w:w="3360" w:type="dxa"/>
            <w:gridSpan w:val="6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Default="00291E27">
            <w:pPr>
              <w:spacing w:line="200" w:lineRule="exact"/>
            </w:pPr>
          </w:p>
          <w:p w:rsidR="00291E27" w:rsidRDefault="00291E27">
            <w:pPr>
              <w:spacing w:before="13" w:line="260" w:lineRule="exact"/>
              <w:rPr>
                <w:sz w:val="26"/>
                <w:szCs w:val="26"/>
              </w:rPr>
            </w:pPr>
          </w:p>
          <w:p w:rsidR="00291E27" w:rsidRDefault="00712ED1">
            <w:pPr>
              <w:ind w:left="9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$10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2337" w:right="23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AVES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Default="00291E27">
            <w:pPr>
              <w:spacing w:before="5" w:line="180" w:lineRule="exact"/>
              <w:rPr>
                <w:sz w:val="18"/>
                <w:szCs w:val="18"/>
              </w:rPr>
            </w:pPr>
          </w:p>
          <w:p w:rsidR="00291E27" w:rsidRDefault="00712ED1">
            <w:pPr>
              <w:ind w:left="1560" w:right="1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$500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0</w:t>
            </w:r>
          </w:p>
        </w:tc>
      </w:tr>
      <w:tr w:rsidR="00291E27" w:rsidRPr="00E2444B" w:rsidTr="00B435F7">
        <w:trPr>
          <w:trHeight w:hRule="exact" w:val="580"/>
        </w:trPr>
        <w:tc>
          <w:tcPr>
            <w:tcW w:w="7146" w:type="dxa"/>
            <w:gridSpan w:val="9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Default="00291E27"/>
        </w:tc>
        <w:tc>
          <w:tcPr>
            <w:tcW w:w="3360" w:type="dxa"/>
            <w:gridSpan w:val="6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Default="00291E27"/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73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ÉB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E2444B" w:rsidTr="00B435F7">
        <w:trPr>
          <w:trHeight w:hRule="exact" w:val="581"/>
        </w:trPr>
        <w:tc>
          <w:tcPr>
            <w:tcW w:w="7146" w:type="dxa"/>
            <w:gridSpan w:val="9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60" w:lineRule="exact"/>
              <w:rPr>
                <w:sz w:val="26"/>
                <w:szCs w:val="26"/>
                <w:lang w:val="es-CO"/>
              </w:rPr>
            </w:pPr>
          </w:p>
          <w:p w:rsidR="00291E27" w:rsidRDefault="00712ED1">
            <w:pPr>
              <w:ind w:left="19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ANEX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ERMEDADE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 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GRAVE</w:t>
            </w:r>
            <w:r>
              <w:rPr>
                <w:rFonts w:ascii="Arial" w:eastAsia="Arial" w:hAnsi="Arial" w:cs="Arial"/>
                <w:w w:val="104"/>
                <w:sz w:val="17"/>
                <w:szCs w:val="17"/>
              </w:rPr>
              <w:t>S</w:t>
            </w:r>
          </w:p>
        </w:tc>
        <w:tc>
          <w:tcPr>
            <w:tcW w:w="3360" w:type="dxa"/>
            <w:gridSpan w:val="6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12" w:line="260" w:lineRule="exact"/>
              <w:rPr>
                <w:sz w:val="26"/>
                <w:szCs w:val="26"/>
                <w:lang w:val="es-CO"/>
              </w:rPr>
            </w:pPr>
          </w:p>
          <w:p w:rsidR="00291E27" w:rsidRPr="00B435F7" w:rsidRDefault="00712ED1">
            <w:pPr>
              <w:spacing w:line="262" w:lineRule="auto"/>
              <w:ind w:left="240" w:right="232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$5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ra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dimi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9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9"/>
                <w:sz w:val="16"/>
                <w:szCs w:val="16"/>
                <w:lang w:val="es-CO"/>
              </w:rPr>
              <w:t>.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/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GN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"C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ÓN"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200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$1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200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0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</w:p>
        </w:tc>
      </w:tr>
      <w:tr w:rsidR="00291E27" w:rsidRPr="00E2444B" w:rsidTr="00B435F7">
        <w:trPr>
          <w:trHeight w:hRule="exact" w:val="581"/>
        </w:trPr>
        <w:tc>
          <w:tcPr>
            <w:tcW w:w="7146" w:type="dxa"/>
            <w:gridSpan w:val="9"/>
            <w:vMerge/>
            <w:tcBorders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3360" w:type="dxa"/>
            <w:gridSpan w:val="6"/>
            <w:vMerge/>
            <w:tcBorders>
              <w:left w:val="single" w:sz="7" w:space="0" w:color="BEBEBE"/>
              <w:bottom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rPr>
                <w:lang w:val="es-CO"/>
              </w:rPr>
            </w:pP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2448" w:right="24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RO</w:t>
            </w:r>
            <w:r>
              <w:rPr>
                <w:rFonts w:ascii="Arial" w:eastAsia="Arial" w:hAnsi="Arial" w:cs="Arial"/>
                <w:spacing w:val="4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712ED1">
            <w:pPr>
              <w:spacing w:before="84" w:line="263" w:lineRule="auto"/>
              <w:ind w:left="258" w:right="210" w:firstLine="72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$500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.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3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$2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500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0</w:t>
            </w:r>
          </w:p>
        </w:tc>
      </w:tr>
      <w:tr w:rsidR="00291E27" w:rsidTr="00B435F7">
        <w:trPr>
          <w:trHeight w:hRule="exact" w:val="580"/>
        </w:trPr>
        <w:tc>
          <w:tcPr>
            <w:tcW w:w="7146" w:type="dxa"/>
            <w:gridSpan w:val="9"/>
            <w:vMerge w:val="restart"/>
            <w:tcBorders>
              <w:top w:val="single" w:sz="7" w:space="0" w:color="BEBEBE"/>
              <w:left w:val="single" w:sz="12" w:space="0" w:color="BEBEBE"/>
              <w:right w:val="single" w:sz="7" w:space="0" w:color="BEBEBE"/>
            </w:tcBorders>
          </w:tcPr>
          <w:p w:rsidR="00291E27" w:rsidRPr="00B435F7" w:rsidRDefault="00291E27">
            <w:pPr>
              <w:spacing w:line="200" w:lineRule="exact"/>
              <w:rPr>
                <w:lang w:val="es-CO"/>
              </w:rPr>
            </w:pPr>
          </w:p>
          <w:p w:rsidR="00291E27" w:rsidRPr="00B435F7" w:rsidRDefault="00291E27">
            <w:pPr>
              <w:spacing w:before="8" w:line="260" w:lineRule="exact"/>
              <w:rPr>
                <w:sz w:val="26"/>
                <w:szCs w:val="26"/>
                <w:lang w:val="es-CO"/>
              </w:rPr>
            </w:pPr>
          </w:p>
          <w:p w:rsidR="00291E27" w:rsidRPr="00B435F7" w:rsidRDefault="00712ED1">
            <w:pPr>
              <w:ind w:left="896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ANEX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ECC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CÁNCE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3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EMEN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PRÓS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A</w:t>
            </w:r>
          </w:p>
        </w:tc>
        <w:tc>
          <w:tcPr>
            <w:tcW w:w="3360" w:type="dxa"/>
            <w:gridSpan w:val="6"/>
            <w:vMerge w:val="restart"/>
            <w:tcBorders>
              <w:top w:val="single" w:sz="7" w:space="0" w:color="BEBEBE"/>
              <w:left w:val="single" w:sz="7" w:space="0" w:color="BEBEBE"/>
              <w:right w:val="single" w:sz="12" w:space="0" w:color="BEBEBE"/>
            </w:tcBorders>
          </w:tcPr>
          <w:p w:rsidR="00291E27" w:rsidRPr="00B435F7" w:rsidRDefault="00291E27">
            <w:pPr>
              <w:spacing w:before="7" w:line="240" w:lineRule="exact"/>
              <w:rPr>
                <w:sz w:val="24"/>
                <w:szCs w:val="24"/>
                <w:lang w:val="es-CO"/>
              </w:rPr>
            </w:pPr>
          </w:p>
          <w:p w:rsidR="00291E27" w:rsidRPr="00B435F7" w:rsidRDefault="00712ED1">
            <w:pPr>
              <w:spacing w:line="270" w:lineRule="auto"/>
              <w:ind w:left="28" w:right="-10"/>
              <w:jc w:val="both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1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$ 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000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00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0 </w:t>
            </w:r>
            <w:r w:rsidRPr="00B435F7">
              <w:rPr>
                <w:rFonts w:ascii="Arial" w:eastAsia="Arial" w:hAnsi="Arial" w:cs="Arial"/>
                <w:spacing w:val="3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r 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 xml:space="preserve">r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gnó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1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s 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cub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 xml:space="preserve">en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cob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104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.</w:t>
            </w:r>
          </w:p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7" w:space="0" w:color="BEBEBE"/>
              <w:right w:val="single" w:sz="7" w:space="0" w:color="BEBEBE"/>
            </w:tcBorders>
          </w:tcPr>
          <w:p w:rsidR="00291E27" w:rsidRPr="00B435F7" w:rsidRDefault="00712ED1">
            <w:pPr>
              <w:spacing w:before="84" w:line="262" w:lineRule="auto"/>
              <w:ind w:left="2744" w:right="262" w:hanging="2471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AS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SP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 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RÓN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7" w:space="0" w:color="BEBEBE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3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úni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</w:tr>
      <w:tr w:rsidR="00291E27" w:rsidTr="00B435F7">
        <w:trPr>
          <w:trHeight w:hRule="exact" w:val="578"/>
        </w:trPr>
        <w:tc>
          <w:tcPr>
            <w:tcW w:w="7146" w:type="dxa"/>
            <w:gridSpan w:val="9"/>
            <w:vMerge/>
            <w:tcBorders>
              <w:left w:val="single" w:sz="12" w:space="0" w:color="BEBEBE"/>
              <w:bottom w:val="single" w:sz="12" w:space="0" w:color="A6A6A6"/>
              <w:right w:val="single" w:sz="7" w:space="0" w:color="BEBEBE"/>
            </w:tcBorders>
          </w:tcPr>
          <w:p w:rsidR="00291E27" w:rsidRDefault="00291E27"/>
        </w:tc>
        <w:tc>
          <w:tcPr>
            <w:tcW w:w="3360" w:type="dxa"/>
            <w:gridSpan w:val="6"/>
            <w:vMerge/>
            <w:tcBorders>
              <w:left w:val="single" w:sz="7" w:space="0" w:color="BEBEBE"/>
              <w:bottom w:val="single" w:sz="12" w:space="0" w:color="A6A6A6"/>
              <w:right w:val="single" w:sz="12" w:space="0" w:color="BEBEBE"/>
            </w:tcBorders>
          </w:tcPr>
          <w:p w:rsidR="00291E27" w:rsidRDefault="00291E27"/>
        </w:tc>
        <w:tc>
          <w:tcPr>
            <w:tcW w:w="6672" w:type="dxa"/>
            <w:gridSpan w:val="3"/>
            <w:tcBorders>
              <w:top w:val="single" w:sz="7" w:space="0" w:color="BEBEBE"/>
              <w:left w:val="single" w:sz="12" w:space="0" w:color="BEBEBE"/>
              <w:bottom w:val="single" w:sz="12" w:space="0" w:color="A6A6A6"/>
              <w:right w:val="single" w:sz="7" w:space="0" w:color="BEBEBE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HUR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IFI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FÍ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RÓN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</w:p>
        </w:tc>
        <w:tc>
          <w:tcPr>
            <w:tcW w:w="4498" w:type="dxa"/>
            <w:gridSpan w:val="4"/>
            <w:tcBorders>
              <w:top w:val="single" w:sz="7" w:space="0" w:color="BEBEBE"/>
              <w:left w:val="single" w:sz="7" w:space="0" w:color="BEBEBE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291E27" w:rsidRDefault="00712ED1">
            <w:pPr>
              <w:ind w:left="12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úni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$50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</w:tr>
      <w:tr w:rsidR="00291E27" w:rsidRPr="00E2444B" w:rsidTr="00B435F7">
        <w:trPr>
          <w:trHeight w:hRule="exact" w:val="1041"/>
        </w:trPr>
        <w:tc>
          <w:tcPr>
            <w:tcW w:w="21676" w:type="dxa"/>
            <w:gridSpan w:val="2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15" w:line="280" w:lineRule="exact"/>
              <w:rPr>
                <w:sz w:val="28"/>
                <w:szCs w:val="28"/>
                <w:lang w:val="es-CO"/>
              </w:rPr>
            </w:pPr>
          </w:p>
          <w:p w:rsidR="00291E27" w:rsidRPr="00B435F7" w:rsidRDefault="00712ED1">
            <w:pPr>
              <w:spacing w:line="277" w:lineRule="auto"/>
              <w:ind w:left="23" w:right="-11"/>
              <w:rPr>
                <w:rFonts w:ascii="Arial" w:eastAsia="Arial" w:hAnsi="Arial" w:cs="Arial"/>
                <w:sz w:val="17"/>
                <w:szCs w:val="17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spacing w:val="-2"/>
                <w:sz w:val="17"/>
                <w:szCs w:val="17"/>
                <w:lang w:val="es-CO"/>
              </w:rPr>
              <w:t>rt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an</w:t>
            </w:r>
            <w:r w:rsidRPr="00B435F7">
              <w:rPr>
                <w:rFonts w:ascii="Arial" w:eastAsia="Arial" w:hAnsi="Arial" w:cs="Arial"/>
                <w:b/>
                <w:spacing w:val="-2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2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7"/>
                <w:szCs w:val="17"/>
                <w:lang w:val="es-CO"/>
              </w:rPr>
              <w:t>:</w:t>
            </w:r>
            <w:r w:rsidRPr="00B435F7">
              <w:rPr>
                <w:rFonts w:ascii="Arial" w:eastAsia="Arial" w:hAnsi="Arial" w:cs="Arial"/>
                <w:b/>
                <w:spacing w:val="4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3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%)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con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0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PC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1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0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DAN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e 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2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pó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li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hub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gü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3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8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1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9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2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ch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1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cu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7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5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nc</w:t>
            </w:r>
            <w:r w:rsidRPr="00B435F7">
              <w:rPr>
                <w:rFonts w:ascii="Arial" w:eastAsia="Arial" w:hAnsi="Arial" w:cs="Arial"/>
                <w:spacing w:val="-2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7"/>
                <w:szCs w:val="17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2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7"/>
                <w:sz w:val="17"/>
                <w:szCs w:val="17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3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4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7"/>
                <w:szCs w:val="17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7"/>
                <w:szCs w:val="17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3"/>
                <w:sz w:val="17"/>
                <w:szCs w:val="17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104"/>
                <w:sz w:val="17"/>
                <w:szCs w:val="17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2"/>
                <w:w w:val="104"/>
                <w:sz w:val="17"/>
                <w:szCs w:val="17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104"/>
                <w:sz w:val="17"/>
                <w:szCs w:val="17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1"/>
                <w:w w:val="104"/>
                <w:sz w:val="17"/>
                <w:szCs w:val="17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3"/>
                <w:w w:val="104"/>
                <w:sz w:val="17"/>
                <w:szCs w:val="17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104"/>
                <w:sz w:val="17"/>
                <w:szCs w:val="17"/>
                <w:lang w:val="es-CO"/>
              </w:rPr>
              <w:t>.</w:t>
            </w:r>
          </w:p>
        </w:tc>
      </w:tr>
      <w:tr w:rsidR="00291E27" w:rsidTr="00B435F7">
        <w:trPr>
          <w:trHeight w:hRule="exact" w:val="365"/>
        </w:trPr>
        <w:tc>
          <w:tcPr>
            <w:tcW w:w="21676" w:type="dxa"/>
            <w:gridSpan w:val="2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C0C0C0"/>
          </w:tcPr>
          <w:p w:rsidR="00291E27" w:rsidRDefault="00712ED1">
            <w:pPr>
              <w:spacing w:before="65"/>
              <w:ind w:left="9888" w:right="9889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PR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SEGUR</w:t>
            </w:r>
            <w:r>
              <w:rPr>
                <w:rFonts w:ascii="Arial" w:eastAsia="Arial" w:hAnsi="Arial" w:cs="Arial"/>
                <w:b/>
                <w:color w:val="FFFFFF"/>
                <w:w w:val="104"/>
                <w:sz w:val="17"/>
                <w:szCs w:val="17"/>
              </w:rPr>
              <w:t>O</w:t>
            </w:r>
          </w:p>
        </w:tc>
      </w:tr>
      <w:tr w:rsidR="00291E27" w:rsidTr="00B435F7">
        <w:trPr>
          <w:trHeight w:hRule="exact" w:val="631"/>
        </w:trPr>
        <w:tc>
          <w:tcPr>
            <w:tcW w:w="5362" w:type="dxa"/>
            <w:gridSpan w:val="5"/>
            <w:tcBorders>
              <w:top w:val="single" w:sz="12" w:space="0" w:color="A6A6A6"/>
              <w:left w:val="single" w:sz="12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168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VA</w:t>
            </w:r>
          </w:p>
        </w:tc>
        <w:tc>
          <w:tcPr>
            <w:tcW w:w="2380" w:type="dxa"/>
            <w:gridSpan w:val="5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Default="00712ED1" w:rsidP="004C65D8">
            <w:pPr>
              <w:ind w:left="845" w:right="8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1455369900"/>
                <w:placeholder>
                  <w:docPart w:val="973968C9DC074073AF8066F5EC11015E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ValorPolizaSinIva</w:t>
                </w:r>
                <w:proofErr w:type="spellEnd"/>
                <w:r w:rsidR="004C65D8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1871" w:type="dxa"/>
            <w:gridSpan w:val="3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Default="00291E27">
            <w:pPr>
              <w:spacing w:before="4" w:line="200" w:lineRule="exact"/>
            </w:pPr>
          </w:p>
          <w:p w:rsidR="00291E27" w:rsidRDefault="00712ED1">
            <w:pPr>
              <w:ind w:left="763" w:right="7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VA</w:t>
            </w:r>
          </w:p>
        </w:tc>
        <w:tc>
          <w:tcPr>
            <w:tcW w:w="2085" w:type="dxa"/>
            <w:gridSpan w:val="3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Default="00291E27">
            <w:pPr>
              <w:spacing w:before="4" w:line="200" w:lineRule="exact"/>
            </w:pPr>
          </w:p>
          <w:p w:rsidR="00291E27" w:rsidRDefault="00712ED1">
            <w:pPr>
              <w:ind w:left="739" w:right="74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-1633929384"/>
                <w:placeholder>
                  <w:docPart w:val="63B3C99E56E7418C98C287DF4A55A67E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ValorIvaPoliza</w:t>
                </w:r>
                <w:proofErr w:type="spellEnd"/>
                <w:r w:rsidR="004C65D8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6247" w:type="dxa"/>
            <w:gridSpan w:val="3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Pr="00B435F7" w:rsidRDefault="00712ED1">
            <w:pPr>
              <w:ind w:left="2059" w:right="2056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9"/>
                <w:sz w:val="16"/>
                <w:szCs w:val="16"/>
                <w:lang w:val="es-CO"/>
              </w:rPr>
              <w:t>VA</w:t>
            </w:r>
          </w:p>
        </w:tc>
        <w:tc>
          <w:tcPr>
            <w:tcW w:w="3731" w:type="dxa"/>
            <w:gridSpan w:val="3"/>
            <w:tcBorders>
              <w:top w:val="single" w:sz="12" w:space="0" w:color="A6A6A6"/>
              <w:left w:val="single" w:sz="7" w:space="0" w:color="A6A6A6"/>
              <w:bottom w:val="single" w:sz="7" w:space="0" w:color="A6A6A6"/>
              <w:right w:val="single" w:sz="12" w:space="0" w:color="A6A6A6"/>
            </w:tcBorders>
          </w:tcPr>
          <w:p w:rsidR="00291E27" w:rsidRPr="00B435F7" w:rsidRDefault="00291E27">
            <w:pPr>
              <w:spacing w:before="4" w:line="200" w:lineRule="exact"/>
              <w:rPr>
                <w:lang w:val="es-CO"/>
              </w:rPr>
            </w:pPr>
          </w:p>
          <w:p w:rsidR="00291E27" w:rsidRDefault="00712ED1">
            <w:pPr>
              <w:ind w:left="1522" w:right="15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sdt>
              <w:sdtPr>
                <w:rPr>
                  <w:rFonts w:cstheme="minorHAnsi"/>
                </w:rPr>
                <w:alias w:val="SelectValue"/>
                <w:tag w:val="SelectValue"/>
                <w:id w:val="-1367828566"/>
                <w:placeholder>
                  <w:docPart w:val="C3CDB576E840483D8C3C7E91555878B2"/>
                </w:placeholder>
              </w:sdtPr>
              <w:sdtEndPr/>
              <w:sdtContent>
                <w:r w:rsidR="004C65D8" w:rsidRPr="00EA28D1">
                  <w:rPr>
                    <w:rFonts w:cstheme="minorHAnsi"/>
                    <w:lang w:val="es-CO"/>
                  </w:rPr>
                  <w:t>./</w:t>
                </w:r>
                <w:proofErr w:type="spellStart"/>
                <w:r w:rsidR="004C65D8" w:rsidRPr="00EA28D1">
                  <w:rPr>
                    <w:rFonts w:cstheme="minorHAnsi"/>
                    <w:lang w:val="es-CO"/>
                  </w:rPr>
                  <w:t>EncabezadoPoliza</w:t>
                </w:r>
                <w:proofErr w:type="spellEnd"/>
                <w:r w:rsidR="004C65D8">
                  <w:rPr>
                    <w:rFonts w:cstheme="minorHAnsi"/>
                    <w:lang w:val="es-CO"/>
                  </w:rPr>
                  <w:t>/</w:t>
                </w:r>
                <w:proofErr w:type="spellStart"/>
                <w:r w:rsidR="004C65D8" w:rsidRPr="004C65D8">
                  <w:rPr>
                    <w:rFonts w:cstheme="minorHAnsi"/>
                    <w:lang w:val="es-CO"/>
                  </w:rPr>
                  <w:t>ValorPrimaConIva</w:t>
                </w:r>
                <w:proofErr w:type="spellEnd"/>
                <w:r w:rsidR="004C65D8">
                  <w:rPr>
                    <w:rFonts w:cstheme="minorHAnsi"/>
                  </w:rPr>
                  <w:t xml:space="preserve"> </w:t>
                </w:r>
              </w:sdtContent>
            </w:sdt>
          </w:p>
        </w:tc>
      </w:tr>
      <w:tr w:rsidR="00291E27" w:rsidRPr="00E2444B" w:rsidTr="00B435F7">
        <w:trPr>
          <w:trHeight w:hRule="exact" w:val="2070"/>
        </w:trPr>
        <w:tc>
          <w:tcPr>
            <w:tcW w:w="21676" w:type="dxa"/>
            <w:gridSpan w:val="22"/>
            <w:tcBorders>
              <w:top w:val="single" w:sz="7" w:space="0" w:color="A6A6A6"/>
              <w:left w:val="single" w:sz="12" w:space="0" w:color="A6A6A6"/>
              <w:bottom w:val="single" w:sz="12" w:space="0" w:color="C0C0C0"/>
              <w:right w:val="single" w:sz="12" w:space="0" w:color="A6A6A6"/>
            </w:tcBorders>
          </w:tcPr>
          <w:p w:rsidR="00291E27" w:rsidRPr="00B435F7" w:rsidRDefault="00291E27">
            <w:pPr>
              <w:spacing w:before="2" w:line="120" w:lineRule="exact"/>
              <w:rPr>
                <w:sz w:val="12"/>
                <w:szCs w:val="12"/>
                <w:lang w:val="es-CO"/>
              </w:rPr>
            </w:pP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  <w:p w:rsidR="00291E27" w:rsidRPr="00B435F7" w:rsidRDefault="00712ED1">
            <w:pPr>
              <w:spacing w:before="17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3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3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eme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á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igui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te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  <w:p w:rsidR="00291E27" w:rsidRPr="00B435F7" w:rsidRDefault="00712ED1">
            <w:pPr>
              <w:spacing w:before="17" w:line="262" w:lineRule="auto"/>
              <w:ind w:left="18"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s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%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qui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umid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)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0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r.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pli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hubi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n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nz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igü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6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2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-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mp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ini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7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RD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rá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8" w:line="262" w:lineRule="auto"/>
              <w:ind w:left="18" w:right="1808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.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Fo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</w:p>
          <w:p w:rsidR="00291E27" w:rsidRPr="00B435F7" w:rsidRDefault="00712ED1">
            <w:pPr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lm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A.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umid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(“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”).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ñ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umini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A.</w:t>
            </w:r>
          </w:p>
        </w:tc>
      </w:tr>
      <w:tr w:rsidR="00291E27" w:rsidTr="00B435F7">
        <w:trPr>
          <w:trHeight w:hRule="exact" w:val="412"/>
        </w:trPr>
        <w:tc>
          <w:tcPr>
            <w:tcW w:w="21676" w:type="dxa"/>
            <w:gridSpan w:val="2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291E27" w:rsidRDefault="00712ED1">
            <w:pPr>
              <w:spacing w:before="89"/>
              <w:ind w:left="9106" w:right="9099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DEC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ARAC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3"/>
                <w:sz w:val="17"/>
                <w:szCs w:val="17"/>
              </w:rPr>
              <w:t>ONE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15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4"/>
                <w:sz w:val="17"/>
                <w:szCs w:val="17"/>
              </w:rPr>
              <w:t>Z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AC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w w:val="104"/>
                <w:sz w:val="17"/>
                <w:szCs w:val="17"/>
              </w:rPr>
              <w:t>ONE</w:t>
            </w:r>
            <w:r>
              <w:rPr>
                <w:rFonts w:ascii="Arial" w:eastAsia="Arial" w:hAnsi="Arial" w:cs="Arial"/>
                <w:b/>
                <w:color w:val="FFFFFF"/>
                <w:w w:val="104"/>
                <w:sz w:val="17"/>
                <w:szCs w:val="17"/>
              </w:rPr>
              <w:t>S</w:t>
            </w:r>
          </w:p>
        </w:tc>
      </w:tr>
      <w:tr w:rsidR="00291E27" w:rsidRPr="00E2444B" w:rsidTr="00B435F7">
        <w:trPr>
          <w:trHeight w:hRule="exact" w:val="607"/>
        </w:trPr>
        <w:tc>
          <w:tcPr>
            <w:tcW w:w="21676" w:type="dxa"/>
            <w:gridSpan w:val="22"/>
            <w:tcBorders>
              <w:top w:val="single" w:sz="12" w:space="0" w:color="C0C0C0"/>
              <w:left w:val="single" w:sz="12" w:space="0" w:color="A6A6A6"/>
              <w:bottom w:val="single" w:sz="2" w:space="0" w:color="C0C0C0"/>
              <w:right w:val="single" w:sz="12" w:space="0" w:color="A6A6A6"/>
            </w:tcBorders>
          </w:tcPr>
          <w:p w:rsidR="00291E27" w:rsidRPr="00B435F7" w:rsidRDefault="00712ED1">
            <w:pPr>
              <w:spacing w:before="89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nid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lqui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in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umini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ipul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tí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1058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115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8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116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1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dig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  <w:p w:rsidR="00291E27" w:rsidRPr="00B435F7" w:rsidRDefault="00712ED1">
            <w:pPr>
              <w:spacing w:before="17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ese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</w:p>
        </w:tc>
      </w:tr>
      <w:tr w:rsidR="00291E27" w:rsidRPr="00E2444B" w:rsidTr="00B435F7">
        <w:trPr>
          <w:trHeight w:hRule="exact" w:val="1267"/>
        </w:trPr>
        <w:tc>
          <w:tcPr>
            <w:tcW w:w="10208" w:type="dxa"/>
            <w:gridSpan w:val="14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2" w:space="0" w:color="C0C0C0"/>
            </w:tcBorders>
          </w:tcPr>
          <w:p w:rsidR="00291E27" w:rsidRPr="00B435F7" w:rsidRDefault="00291E27">
            <w:pPr>
              <w:spacing w:before="8" w:line="120" w:lineRule="exact"/>
              <w:rPr>
                <w:sz w:val="12"/>
                <w:szCs w:val="12"/>
                <w:lang w:val="es-CO"/>
              </w:rPr>
            </w:pPr>
          </w:p>
          <w:p w:rsidR="00291E27" w:rsidRPr="00B435F7" w:rsidRDefault="00712ED1">
            <w:pPr>
              <w:spacing w:line="263" w:lineRule="auto"/>
              <w:ind w:left="18" w:right="-5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blig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á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 xml:space="preserve"> 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 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de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lug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r.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y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z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ud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ú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el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</w:tc>
        <w:tc>
          <w:tcPr>
            <w:tcW w:w="11468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291E27">
            <w:pPr>
              <w:spacing w:before="9" w:line="220" w:lineRule="exact"/>
              <w:rPr>
                <w:sz w:val="22"/>
                <w:szCs w:val="22"/>
                <w:lang w:val="es-CO"/>
              </w:rPr>
            </w:pPr>
          </w:p>
          <w:p w:rsidR="00291E27" w:rsidRPr="00B435F7" w:rsidRDefault="00712ED1">
            <w:pPr>
              <w:spacing w:line="263" w:lineRule="auto"/>
              <w:ind w:left="29" w:right="-29"/>
              <w:jc w:val="both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4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du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(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)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el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ndi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En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mbi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x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í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ro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mi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 SE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</w:t>
            </w:r>
            <w:r w:rsidRPr="00B435F7">
              <w:rPr>
                <w:rFonts w:ascii="Arial" w:eastAsia="Arial" w:hAnsi="Arial" w:cs="Arial"/>
                <w:b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 xml:space="preserve">o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nu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rá</w:t>
            </w:r>
            <w:r w:rsidRPr="00B435F7">
              <w:rPr>
                <w:rFonts w:ascii="Arial" w:eastAsia="Arial" w:hAnsi="Arial" w:cs="Arial"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bilid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14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9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2"/>
                <w:w w:val="97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nibl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 xml:space="preserve"> 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ign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h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iqu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4"/>
                <w:w w:val="98"/>
                <w:sz w:val="16"/>
                <w:szCs w:val="16"/>
                <w:lang w:val="es-CO"/>
              </w:rPr>
              <w:t>f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>v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g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im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</w:p>
        </w:tc>
      </w:tr>
      <w:tr w:rsidR="00291E27" w:rsidRPr="00E2444B" w:rsidTr="00B435F7">
        <w:trPr>
          <w:trHeight w:hRule="exact" w:val="355"/>
        </w:trPr>
        <w:tc>
          <w:tcPr>
            <w:tcW w:w="21676" w:type="dxa"/>
            <w:gridSpan w:val="22"/>
            <w:tcBorders>
              <w:top w:val="single" w:sz="2" w:space="0" w:color="C0C0C0"/>
              <w:left w:val="single" w:sz="12" w:space="0" w:color="C0C0C0"/>
              <w:bottom w:val="single" w:sz="2" w:space="0" w:color="C0C0C0"/>
              <w:right w:val="single" w:sz="12" w:space="0" w:color="C0C0C0"/>
            </w:tcBorders>
          </w:tcPr>
          <w:p w:rsidR="00291E27" w:rsidRPr="00B435F7" w:rsidRDefault="00712ED1">
            <w:pPr>
              <w:spacing w:before="8"/>
              <w:ind w:left="18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B435F7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iz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-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ra</w:t>
            </w:r>
            <w:r w:rsidRPr="00B435F7">
              <w:rPr>
                <w:rFonts w:ascii="Arial" w:eastAsia="Arial" w:hAnsi="Arial" w:cs="Arial"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ea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liz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11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ó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7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2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um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2"/>
                <w:w w:val="98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w w:val="98"/>
                <w:sz w:val="16"/>
                <w:szCs w:val="16"/>
                <w:lang w:val="es-CO"/>
              </w:rPr>
              <w:t>,</w:t>
            </w:r>
            <w:r w:rsidRPr="00B435F7">
              <w:rPr>
                <w:rFonts w:ascii="Arial" w:eastAsia="Arial" w:hAnsi="Arial" w:cs="Arial"/>
                <w:spacing w:val="-1"/>
                <w:w w:val="98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pacing w:val="-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5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qu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0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4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j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é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di</w:t>
            </w:r>
            <w:r w:rsidRPr="00B435F7">
              <w:rPr>
                <w:rFonts w:ascii="Arial" w:eastAsia="Arial" w:hAnsi="Arial" w:cs="Arial"/>
                <w:spacing w:val="-1"/>
                <w:sz w:val="16"/>
                <w:szCs w:val="16"/>
                <w:lang w:val="es-CO"/>
              </w:rPr>
              <w:t>t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n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12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2"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3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spacing w:val="-6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2"/>
                <w:w w:val="97"/>
                <w:sz w:val="16"/>
                <w:szCs w:val="16"/>
                <w:lang w:val="es-CO"/>
              </w:rPr>
              <w:t>d</w:t>
            </w:r>
            <w:r w:rsidRPr="00B435F7">
              <w:rPr>
                <w:rFonts w:ascii="Arial" w:eastAsia="Arial" w:hAnsi="Arial" w:cs="Arial"/>
                <w:w w:val="97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spacing w:val="-1"/>
                <w:w w:val="97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spacing w:val="-2"/>
                <w:sz w:val="16"/>
                <w:szCs w:val="16"/>
                <w:lang w:val="es-CO"/>
              </w:rPr>
              <w:t>p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spacing w:val="-6"/>
                <w:sz w:val="16"/>
                <w:szCs w:val="16"/>
                <w:lang w:val="es-CO"/>
              </w:rPr>
              <w:t xml:space="preserve"> e</w:t>
            </w:r>
            <w:r w:rsidRPr="00B435F7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l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BAN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4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GR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CO"/>
              </w:rPr>
              <w:t>R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6"/>
                <w:sz w:val="16"/>
                <w:szCs w:val="16"/>
                <w:lang w:val="es-CO"/>
              </w:rPr>
              <w:t xml:space="preserve"> </w:t>
            </w:r>
            <w:r w:rsidRPr="00B435F7"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  <w:lang w:val="es-CO"/>
              </w:rPr>
              <w:t>C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L</w:t>
            </w:r>
            <w:r w:rsidRPr="00B435F7"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  <w:lang w:val="es-CO"/>
              </w:rPr>
              <w:t>O</w:t>
            </w:r>
            <w:r w:rsidRPr="00B435F7"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  <w:lang w:val="es-CO"/>
              </w:rPr>
              <w:t>M</w:t>
            </w:r>
            <w:r w:rsidRPr="00B435F7"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  <w:lang w:val="es-CO"/>
              </w:rPr>
              <w:t>B</w:t>
            </w:r>
            <w:r w:rsidRPr="00B435F7"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  <w:lang w:val="es-CO"/>
              </w:rPr>
              <w:t>I</w:t>
            </w:r>
            <w:r w:rsidRPr="00B435F7">
              <w:rPr>
                <w:rFonts w:ascii="Arial" w:eastAsia="Arial" w:hAnsi="Arial" w:cs="Arial"/>
                <w:b/>
                <w:w w:val="98"/>
                <w:sz w:val="16"/>
                <w:szCs w:val="16"/>
                <w:lang w:val="es-CO"/>
              </w:rPr>
              <w:t xml:space="preserve">A 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</w:t>
            </w:r>
            <w:r w:rsidRPr="00B435F7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CO"/>
              </w:rPr>
              <w:t>.</w:t>
            </w:r>
            <w:r w:rsidRPr="00B435F7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CO"/>
              </w:rPr>
              <w:t>A</w:t>
            </w:r>
            <w:r w:rsidRPr="00B435F7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.</w:t>
            </w:r>
          </w:p>
        </w:tc>
      </w:tr>
    </w:tbl>
    <w:p w:rsidR="00291E27" w:rsidRPr="00B435F7" w:rsidRDefault="00291E27">
      <w:pPr>
        <w:spacing w:before="7" w:line="160" w:lineRule="exact"/>
        <w:rPr>
          <w:sz w:val="16"/>
          <w:szCs w:val="16"/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E2444B">
      <w:pPr>
        <w:spacing w:before="38"/>
        <w:ind w:left="634"/>
        <w:rPr>
          <w:rFonts w:ascii="Arial" w:eastAsia="Arial" w:hAnsi="Arial" w:cs="Arial"/>
          <w:sz w:val="16"/>
          <w:szCs w:val="16"/>
          <w:lang w:val="es-CO"/>
        </w:rPr>
        <w:sectPr w:rsidR="00291E27" w:rsidRPr="00B435F7">
          <w:pgSz w:w="24480" w:h="31660"/>
          <w:pgMar w:top="460" w:right="1020" w:bottom="280" w:left="1540" w:header="720" w:footer="720" w:gutter="0"/>
          <w:cols w:space="720"/>
        </w:sectPr>
      </w:pPr>
      <w:r>
        <w:pict>
          <v:group id="_x0000_s1131" style="position:absolute;left:0;text-align:left;margin-left:83.5pt;margin-top:210.15pt;width:1082.2pt;height:63.55pt;z-index:-3137;mso-position-horizontal-relative:page;mso-position-vertical-relative:page" coordorigin="1670,4203" coordsize="21644,1271">
            <v:shape id="_x0000_s1139" type="#_x0000_t75" style="position:absolute;left:1670;top:5469;width:3488;height:5">
              <v:imagedata r:id="rId6" o:title=""/>
            </v:shape>
            <v:shape id="_x0000_s1138" type="#_x0000_t75" style="position:absolute;left:5163;top:5469;width:3042;height:5">
              <v:imagedata r:id="rId7" o:title=""/>
            </v:shape>
            <v:shape id="_x0000_s1137" type="#_x0000_t75" style="position:absolute;left:8209;top:5469;width:2077;height:5">
              <v:imagedata r:id="rId8" o:title=""/>
            </v:shape>
            <v:shape id="_x0000_s1136" type="#_x0000_t75" style="position:absolute;left:10287;top:4208;width:5;height:1266">
              <v:imagedata r:id="rId9" o:title=""/>
            </v:shape>
            <v:shape id="_x0000_s1135" type="#_x0000_t75" style="position:absolute;left:5158;top:4208;width:5;height:1266">
              <v:imagedata r:id="rId10" o:title=""/>
            </v:shape>
            <v:shape id="_x0000_s1134" type="#_x0000_t75" style="position:absolute;left:8204;top:4208;width:5;height:1266">
              <v:imagedata r:id="rId10" o:title=""/>
            </v:shape>
            <v:shape id="_x0000_s1133" type="#_x0000_t75" style="position:absolute;left:1670;top:4203;width:21643;height:5">
              <v:imagedata r:id="rId11" o:title=""/>
            </v:shape>
            <v:shape id="_x0000_s1132" type="#_x0000_t75" style="position:absolute;left:10292;top:5469;width:13022;height:5">
              <v:imagedata r:id="rId12" o:title=""/>
            </v:shape>
            <w10:wrap anchorx="page" anchory="page"/>
          </v:group>
        </w:pict>
      </w:r>
      <w:r>
        <w:pict>
          <v:group id="_x0000_s1108" style="position:absolute;left:0;text-align:left;margin-left:124.05pt;margin-top:177pt;width:119.25pt;height:25.7pt;z-index:-3136;mso-position-horizontal-relative:page;mso-position-vertical-relative:page" coordorigin="2481,3540" coordsize="2385,514">
            <v:shape id="_x0000_s1130" style="position:absolute;left:3673;top:3548;width:0;height:504" coordorigin="3673,3548" coordsize="0,504" path="m3673,3548r,504e" filled="f" strokecolor="silver" strokeweight=".08461mm">
              <v:path arrowok="t"/>
            </v:shape>
            <v:shape id="_x0000_s1129" type="#_x0000_t75" style="position:absolute;left:3670;top:3545;width:5;height:509">
              <v:imagedata r:id="rId13" o:title=""/>
            </v:shape>
            <v:shape id="_x0000_s1128" style="position:absolute;left:4863;top:3548;width:0;height:504" coordorigin="4863,3548" coordsize="0,504" path="m4863,3548r,504e" filled="f" strokecolor="silver" strokeweight=".08461mm">
              <v:path arrowok="t"/>
            </v:shape>
            <v:shape id="_x0000_s1127" type="#_x0000_t75" style="position:absolute;left:4860;top:3545;width:5;height:509">
              <v:imagedata r:id="rId13" o:title=""/>
            </v:shape>
            <v:shape id="_x0000_s1126" style="position:absolute;left:2483;top:3543;width:0;height:509" coordorigin="2483,3543" coordsize="0,509" path="m2483,3543r,509e" filled="f" strokecolor="silver" strokeweight=".08461mm">
              <v:path arrowok="t"/>
            </v:shape>
            <v:shape id="_x0000_s1125" type="#_x0000_t75" style="position:absolute;left:2481;top:3541;width:5;height:514">
              <v:imagedata r:id="rId14" o:title=""/>
            </v:shape>
            <v:shape id="_x0000_s1124" style="position:absolute;left:2780;top:3548;width:0;height:504" coordorigin="2780,3548" coordsize="0,504" path="m2780,3548r,504e" filled="f" strokecolor="silver" strokeweight=".08461mm">
              <v:path arrowok="t"/>
            </v:shape>
            <v:shape id="_x0000_s1123" type="#_x0000_t75" style="position:absolute;left:2778;top:3545;width:5;height:509">
              <v:imagedata r:id="rId15" o:title=""/>
            </v:shape>
            <v:shape id="_x0000_s1122" style="position:absolute;left:3078;top:3548;width:0;height:504" coordorigin="3078,3548" coordsize="0,504" path="m3078,3548r,504e" filled="f" strokecolor="silver" strokeweight=".08461mm">
              <v:path arrowok="t"/>
            </v:shape>
            <v:shape id="_x0000_s1121" type="#_x0000_t75" style="position:absolute;left:3076;top:3545;width:5;height:509">
              <v:imagedata r:id="rId16" o:title=""/>
            </v:shape>
            <v:shape id="_x0000_s1120" style="position:absolute;left:3375;top:3548;width:0;height:504" coordorigin="3375,3548" coordsize="0,504" path="m3375,3548r,504e" filled="f" strokecolor="silver" strokeweight=".08461mm">
              <v:path arrowok="t"/>
            </v:shape>
            <v:shape id="_x0000_s1119" type="#_x0000_t75" style="position:absolute;left:3373;top:3545;width:5;height:509">
              <v:imagedata r:id="rId15" o:title=""/>
            </v:shape>
            <v:shape id="_x0000_s1118" style="position:absolute;left:3970;top:3548;width:0;height:504" coordorigin="3970,3548" coordsize="0,504" path="m3970,3548r,504e" filled="f" strokecolor="silver" strokeweight=".08461mm">
              <v:path arrowok="t"/>
            </v:shape>
            <v:shape id="_x0000_s1117" type="#_x0000_t75" style="position:absolute;left:3968;top:3545;width:5;height:509">
              <v:imagedata r:id="rId17" o:title=""/>
            </v:shape>
            <v:shape id="_x0000_s1116" style="position:absolute;left:4268;top:3548;width:0;height:504" coordorigin="4268,3548" coordsize="0,504" path="m4268,3548r,504e" filled="f" strokecolor="silver" strokeweight=".08461mm">
              <v:path arrowok="t"/>
            </v:shape>
            <v:shape id="_x0000_s1115" type="#_x0000_t75" style="position:absolute;left:4265;top:3545;width:5;height:509">
              <v:imagedata r:id="rId15" o:title=""/>
            </v:shape>
            <v:shape id="_x0000_s1114" style="position:absolute;left:4565;top:3548;width:0;height:504" coordorigin="4565,3548" coordsize="0,504" path="m4565,3548r,504e" filled="f" strokecolor="silver" strokeweight=".08461mm">
              <v:path arrowok="t"/>
            </v:shape>
            <v:shape id="_x0000_s1113" type="#_x0000_t75" style="position:absolute;left:4563;top:3545;width:5;height:509">
              <v:imagedata r:id="rId16" o:title=""/>
            </v:shape>
            <v:shape id="_x0000_s1112" style="position:absolute;left:2488;top:3543;width:2375;height:0" coordorigin="2488,3543" coordsize="2375,0" path="m2488,3543r2375,e" filled="f" strokecolor="silver" strokeweight=".08461mm">
              <v:path arrowok="t"/>
            </v:shape>
            <v:shape id="_x0000_s1111" type="#_x0000_t75" style="position:absolute;left:2485;top:3541;width:2380;height:5">
              <v:imagedata r:id="rId18" o:title=""/>
            </v:shape>
            <v:shape id="_x0000_s1110" style="position:absolute;left:2488;top:4052;width:2375;height:0" coordorigin="2488,4052" coordsize="2375,0" path="m2488,4052r2375,e" filled="f" strokecolor="silver" strokeweight=".08461mm">
              <v:path arrowok="t"/>
            </v:shape>
            <v:shape id="_x0000_s1109" type="#_x0000_t75" style="position:absolute;left:2485;top:4049;width:2380;height:5">
              <v:imagedata r:id="rId19" o:title=""/>
            </v:shape>
            <w10:wrap anchorx="page" anchory="page"/>
          </v:group>
        </w:pict>
      </w:r>
      <w:r>
        <w:pict>
          <v:group id="_x0000_s1073" style="position:absolute;left:0;text-align:left;margin-left:83.5pt;margin-top:298.9pt;width:1082.15pt;height:191.2pt;z-index:-3135;mso-position-horizontal-relative:page;mso-position-vertical-relative:page" coordorigin="1670,5978" coordsize="21643,3824">
            <v:shape id="_x0000_s1107" type="#_x0000_t75" style="position:absolute;left:1670;top:7216;width:16596;height:5">
              <v:imagedata r:id="rId20" o:title=""/>
            </v:shape>
            <v:shape id="_x0000_s1106" type="#_x0000_t75" style="position:absolute;left:3670;top:7221;width:5;height:413">
              <v:imagedata r:id="rId21" o:title=""/>
            </v:shape>
            <v:shape id="_x0000_s1105" type="#_x0000_t75" style="position:absolute;left:12158;top:5982;width:5;height:1651">
              <v:imagedata r:id="rId22" o:title=""/>
            </v:shape>
            <v:shape id="_x0000_s1104" type="#_x0000_t75" style="position:absolute;left:11266;top:7221;width:5;height:413">
              <v:imagedata r:id="rId23" o:title=""/>
            </v:shape>
            <v:shape id="_x0000_s1103" type="#_x0000_t75" style="position:absolute;left:11861;top:7221;width:5;height:413">
              <v:imagedata r:id="rId24" o:title=""/>
            </v:shape>
            <v:shape id="_x0000_s1102" type="#_x0000_t75" style="position:absolute;left:10287;top:7221;width:5;height:413">
              <v:imagedata r:id="rId25" o:title=""/>
            </v:shape>
            <v:shape id="_x0000_s1101" type="#_x0000_t75" style="position:absolute;left:18261;top:5983;width:5;height:3819">
              <v:imagedata r:id="rId26" o:title=""/>
            </v:shape>
            <v:shape id="_x0000_s1100" type="#_x0000_t75" style="position:absolute;left:9692;top:6808;width:5;height:825">
              <v:imagedata r:id="rId27" o:title=""/>
            </v:shape>
            <v:shape id="_x0000_s1099" type="#_x0000_t75" style="position:absolute;left:5455;top:7221;width:5;height:413">
              <v:imagedata r:id="rId23" o:title=""/>
            </v:shape>
            <v:shape id="_x0000_s1098" type="#_x0000_t75" style="position:absolute;left:9989;top:7221;width:5;height:413">
              <v:imagedata r:id="rId24" o:title=""/>
            </v:shape>
            <v:shape id="_x0000_s1097" type="#_x0000_t75" style="position:absolute;left:10671;top:7221;width:5;height:413">
              <v:imagedata r:id="rId24" o:title=""/>
            </v:shape>
            <v:shape id="_x0000_s1096" type="#_x0000_t75" style="position:absolute;left:10968;top:7221;width:5;height:413">
              <v:imagedata r:id="rId21" o:title=""/>
            </v:shape>
            <v:shape id="_x0000_s1095" type="#_x0000_t75" style="position:absolute;left:11563;top:7221;width:5;height:413">
              <v:imagedata r:id="rId21" o:title=""/>
            </v:shape>
            <v:shape id="_x0000_s1094" type="#_x0000_t75" style="position:absolute;left:7015;top:5983;width:5;height:825">
              <v:imagedata r:id="rId28" o:title=""/>
            </v:shape>
            <v:shape id="_x0000_s1093" type="#_x0000_t75" style="position:absolute;left:1670;top:5978;width:21643;height:5">
              <v:imagedata r:id="rId29" o:title=""/>
            </v:shape>
            <v:shape id="_x0000_s1092" type="#_x0000_t75" style="position:absolute;left:1670;top:6391;width:21643;height:5">
              <v:imagedata r:id="rId30" o:title=""/>
            </v:shape>
            <v:shape id="_x0000_s1091" type="#_x0000_t75" style="position:absolute;left:19892;top:6808;width:5;height:825">
              <v:imagedata r:id="rId31" o:title=""/>
            </v:shape>
            <v:shape id="_x0000_s1090" type="#_x0000_t75" style="position:absolute;left:1670;top:6803;width:21643;height:5">
              <v:imagedata r:id="rId32" o:title=""/>
            </v:shape>
            <v:shape id="_x0000_s1089" type="#_x0000_t75" style="position:absolute;left:19897;top:7216;width:3416;height:5">
              <v:imagedata r:id="rId33" o:title=""/>
            </v:shape>
            <v:shape id="_x0000_s1088" type="#_x0000_t75" style="position:absolute;left:5801;top:7633;width:5;height:413">
              <v:imagedata r:id="rId34" o:title=""/>
            </v:shape>
            <v:shape id="_x0000_s1087" type="#_x0000_t75" style="position:absolute;left:7907;top:7633;width:5;height:825">
              <v:imagedata r:id="rId35" o:title=""/>
            </v:shape>
            <v:shape id="_x0000_s1086" type="#_x0000_t75" style="position:absolute;left:1670;top:7628;width:21643;height:5">
              <v:imagedata r:id="rId36" o:title=""/>
            </v:shape>
            <v:shape id="_x0000_s1085" type="#_x0000_t75" style="position:absolute;left:4860;top:8046;width:5;height:413">
              <v:imagedata r:id="rId37" o:title=""/>
            </v:shape>
            <v:shape id="_x0000_s1084" type="#_x0000_t75" style="position:absolute;left:3670;top:8046;width:5;height:413">
              <v:imagedata r:id="rId37" o:title=""/>
            </v:shape>
            <v:shape id="_x0000_s1083" type="#_x0000_t75" style="position:absolute;left:1670;top:8041;width:21643;height:5">
              <v:imagedata r:id="rId30" o:title=""/>
            </v:shape>
            <v:shape id="_x0000_s1082" type="#_x0000_t75" style="position:absolute;left:12158;top:8458;width:5;height:801">
              <v:imagedata r:id="rId38" o:title=""/>
            </v:shape>
            <v:shape id="_x0000_s1081" type="#_x0000_t75" style="position:absolute;left:7015;top:8458;width:5;height:801">
              <v:imagedata r:id="rId39" o:title=""/>
            </v:shape>
            <v:shape id="_x0000_s1080" type="#_x0000_t75" style="position:absolute;left:1670;top:8454;width:21643;height:5">
              <v:imagedata r:id="rId36" o:title=""/>
            </v:shape>
            <v:shape id="_x0000_s1079" type="#_x0000_t75" style="position:absolute;left:1670;top:8866;width:21643;height:5">
              <v:imagedata r:id="rId40" o:title=""/>
            </v:shape>
            <v:shape id="_x0000_s1078" type="#_x0000_t75" style="position:absolute;left:4860;top:9260;width:5;height:542">
              <v:imagedata r:id="rId41" o:title=""/>
            </v:shape>
            <v:shape id="_x0000_s1077" type="#_x0000_t75" style="position:absolute;left:8502;top:9260;width:5;height:542">
              <v:imagedata r:id="rId41" o:title=""/>
            </v:shape>
            <v:shape id="_x0000_s1076" type="#_x0000_t75" style="position:absolute;left:21859;top:9260;width:5;height:542">
              <v:imagedata r:id="rId41" o:title=""/>
            </v:shape>
            <v:shape id="_x0000_s1075" type="#_x0000_t75" style="position:absolute;left:1670;top:9255;width:21643;height:5">
              <v:imagedata r:id="rId42" o:title=""/>
            </v:shape>
            <v:shape id="_x0000_s1074" type="#_x0000_t75" style="position:absolute;left:1670;top:9797;width:21643;height:5">
              <v:imagedata r:id="rId36" o:title=""/>
            </v:shape>
            <w10:wrap anchorx="page" anchory="page"/>
          </v:group>
        </w:pict>
      </w:r>
      <w:r>
        <w:pict>
          <v:group id="_x0000_s1056" style="position:absolute;left:0;text-align:left;margin-left:83.5pt;margin-top:577.2pt;width:1082.15pt;height:169.6pt;z-index:-3134;mso-position-horizontal-relative:page;mso-position-vertical-relative:page" coordorigin="1670,11544" coordsize="21643,3392">
            <v:shape id="_x0000_s1072" type="#_x0000_t75" style="position:absolute;left:1670;top:12109;width:12484;height:5">
              <v:imagedata r:id="rId43" o:title=""/>
            </v:shape>
            <v:shape id="_x0000_s1071" type="#_x0000_t75" style="position:absolute;left:14149;top:11548;width:5;height:561">
              <v:imagedata r:id="rId44" o:title=""/>
            </v:shape>
            <v:shape id="_x0000_s1070" type="#_x0000_t75" style="position:absolute;left:1670;top:12580;width:12484;height:5">
              <v:imagedata r:id="rId45" o:title=""/>
            </v:shape>
            <v:shape id="_x0000_s1069" type="#_x0000_t75" style="position:absolute;left:1670;top:13050;width:12484;height:5">
              <v:imagedata r:id="rId45" o:title=""/>
            </v:shape>
            <v:shape id="_x0000_s1068" type="#_x0000_t75" style="position:absolute;left:1670;top:13520;width:12484;height:5">
              <v:imagedata r:id="rId45" o:title=""/>
            </v:shape>
            <v:shape id="_x0000_s1067" type="#_x0000_t75" style="position:absolute;left:14149;top:12114;width:5;height:1410">
              <v:imagedata r:id="rId46" o:title=""/>
            </v:shape>
            <v:shape id="_x0000_s1066" type="#_x0000_t75" style="position:absolute;left:14149;top:13525;width:5;height:1411">
              <v:imagedata r:id="rId47" o:title=""/>
            </v:shape>
            <v:shape id="_x0000_s1065" type="#_x0000_t75" style="position:absolute;left:19892;top:11548;width:5;height:3387">
              <v:imagedata r:id="rId48" o:title=""/>
            </v:shape>
            <v:shape id="_x0000_s1064" type="#_x0000_t75" style="position:absolute;left:1670;top:11544;width:21643;height:5">
              <v:imagedata r:id="rId29" o:title=""/>
            </v:shape>
            <v:shape id="_x0000_s1063" type="#_x0000_t75" style="position:absolute;left:14154;top:12109;width:9159;height:5">
              <v:imagedata r:id="rId49" o:title=""/>
            </v:shape>
            <v:shape id="_x0000_s1062" type="#_x0000_t75" style="position:absolute;left:14154;top:12580;width:9159;height:5">
              <v:imagedata r:id="rId50" o:title=""/>
            </v:shape>
            <v:shape id="_x0000_s1061" type="#_x0000_t75" style="position:absolute;left:14154;top:13050;width:9159;height:5">
              <v:imagedata r:id="rId50" o:title=""/>
            </v:shape>
            <v:shape id="_x0000_s1060" type="#_x0000_t75" style="position:absolute;left:14154;top:13520;width:9159;height:5">
              <v:imagedata r:id="rId50" o:title=""/>
            </v:shape>
            <v:shape id="_x0000_s1059" type="#_x0000_t75" style="position:absolute;left:1670;top:13990;width:21643;height:5">
              <v:imagedata r:id="rId36" o:title=""/>
            </v:shape>
            <v:shape id="_x0000_s1058" type="#_x0000_t75" style="position:absolute;left:1670;top:14460;width:21643;height:5">
              <v:imagedata r:id="rId32" o:title=""/>
            </v:shape>
            <v:shape id="_x0000_s1057" type="#_x0000_t75" style="position:absolute;left:1670;top:14931;width:21643;height:5">
              <v:imagedata r:id="rId29" o:title=""/>
            </v:shape>
            <w10:wrap anchorx="page" anchory="page"/>
          </v:group>
        </w:pict>
      </w:r>
      <w:r>
        <w:pict>
          <v:group id="_x0000_s1047" style="position:absolute;left:0;text-align:left;margin-left:891.15pt;margin-top:161.75pt;width:246.6pt;height:28.65pt;z-index:-3133;mso-position-horizontal-relative:page;mso-position-vertical-relative:page" coordorigin="17823,3235" coordsize="4932,573">
            <v:shape id="_x0000_s1055" style="position:absolute;left:17827;top:3245;width:0;height:552" coordorigin="17827,3245" coordsize="0,552" path="m17827,3245r,552e" filled="f" strokeweight=".08461mm">
              <v:path arrowok="t"/>
            </v:shape>
            <v:shape id="_x0000_s1054" style="position:absolute;left:17831;top:3243;width:0;height:556" coordorigin="17831,3243" coordsize="0,556" path="m17831,3243r,557e" filled="f" strokeweight=".28911mm">
              <v:path arrowok="t"/>
            </v:shape>
            <v:shape id="_x0000_s1053" style="position:absolute;left:22735;top:3260;width:0;height:537" coordorigin="22735,3260" coordsize="0,537" path="m22735,3260r,537e" filled="f" strokeweight=".08461mm">
              <v:path arrowok="t"/>
            </v:shape>
            <v:shape id="_x0000_s1052" style="position:absolute;left:22740;top:3257;width:0;height:542" coordorigin="22740,3257" coordsize="0,542" path="m22740,3257r,543e" filled="f" strokeweight=".28908mm">
              <v:path arrowok="t"/>
            </v:shape>
            <v:shape id="_x0000_s1051" style="position:absolute;left:17841;top:3245;width:4904;height:0" coordorigin="17841,3245" coordsize="4904,0" path="m17841,3245r4904,e" filled="f" strokeweight=".08461mm">
              <v:path arrowok="t"/>
            </v:shape>
            <v:shape id="_x0000_s1050" style="position:absolute;left:17839;top:3250;width:4908;height:0" coordorigin="17839,3250" coordsize="4908,0" path="m17839,3250r4908,e" filled="f" strokeweight=".28911mm">
              <v:path arrowok="t"/>
            </v:shape>
            <v:shape id="_x0000_s1049" style="position:absolute;left:17841;top:3788;width:4904;height:0" coordorigin="17841,3788" coordsize="4904,0" path="m17841,3788r4904,e" filled="f" strokeweight=".08461mm">
              <v:path arrowok="t"/>
            </v:shape>
            <v:shape id="_x0000_s1048" style="position:absolute;left:17839;top:3792;width:4908;height:0" coordorigin="17839,3792" coordsize="4908,0" path="m17839,3792r4908,e" filled="f" strokeweight=".28911mm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83.5pt;margin-top:-109.8pt;width:1082.15pt;height:63.6pt;z-index:-3132;mso-position-horizontal-relative:page" coordorigin="1670,-2196" coordsize="21643,1272">
            <v:shape id="_x0000_s1046" type="#_x0000_t75" style="position:absolute;left:11861;top:-2192;width:5;height:1267">
              <v:imagedata r:id="rId51" o:title=""/>
            </v:shape>
            <v:shape id="_x0000_s1045" type="#_x0000_t75" style="position:absolute;left:1670;top:-2196;width:21643;height:5">
              <v:imagedata r:id="rId52" o:title=""/>
            </v:shape>
            <v:shape id="_x0000_s1044" type="#_x0000_t75" style="position:absolute;left:1670;top:-930;width:21643;height:5">
              <v:imagedata r:id="rId52" o:title=""/>
            </v:shape>
            <w10:wrap anchorx="page"/>
          </v:group>
        </w:pict>
      </w:r>
      <w:r>
        <w:pict>
          <v:shape id="_x0000_s1042" type="#_x0000_t75" style="position:absolute;left:0;text-align:left;margin-left:83.5pt;margin-top:544.05pt;width:1082.15pt;height:.25pt;z-index:-3131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041" type="#_x0000_t75" style="position:absolute;left:0;text-align:left;margin-left:83.5pt;margin-top:756.6pt;width:1082.15pt;height:.25pt;z-index:-3130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040" type="#_x0000_t75" style="position:absolute;left:0;text-align:left;margin-left:83.5pt;margin-top:777.95pt;width:1082.15pt;height:.25pt;z-index:-3129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039" type="#_x0000_t75" style="position:absolute;left:0;text-align:left;margin-left:83.5pt;margin-top:-28.75pt;width:1082.15pt;height:.25pt;z-index:-3128;mso-position-horizontal-relative:page">
            <v:imagedata r:id="rId29" o:title=""/>
            <w10:wrap anchorx="page"/>
          </v:shape>
        </w:pict>
      </w:r>
      <w:r>
        <w:pict>
          <v:shape id="_x0000_s1038" type="#_x0000_t75" style="position:absolute;left:0;text-align:left;margin-left:123.75pt;margin-top:31.25pt;width:75.35pt;height:81.3pt;z-index:-3127;mso-position-horizontal-relative:page;mso-position-vertical-relative:page">
            <v:imagedata r:id="rId53" o:title=""/>
            <w10:wrap anchorx="page" anchory="page"/>
          </v:shape>
        </w:pict>
      </w:r>
      <w:proofErr w:type="gramStart"/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pl</w:t>
      </w:r>
      <w:r w:rsidR="00712ED1" w:rsidRPr="00B435F7">
        <w:rPr>
          <w:rFonts w:ascii="Arial" w:eastAsia="Arial" w:hAnsi="Arial" w:cs="Arial"/>
          <w:spacing w:val="-6"/>
          <w:w w:val="98"/>
          <w:sz w:val="16"/>
          <w:szCs w:val="16"/>
          <w:lang w:val="es-CO"/>
        </w:rPr>
        <w:t>a</w:t>
      </w:r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n</w:t>
      </w:r>
      <w:r w:rsidR="00712ED1" w:rsidRPr="00B435F7">
        <w:rPr>
          <w:rFonts w:ascii="Arial" w:eastAsia="Arial" w:hAnsi="Arial" w:cs="Arial"/>
          <w:spacing w:val="-1"/>
          <w:w w:val="98"/>
          <w:sz w:val="16"/>
          <w:szCs w:val="16"/>
          <w:lang w:val="es-CO"/>
        </w:rPr>
        <w:t>t</w:t>
      </w:r>
      <w:r w:rsidR="00712ED1" w:rsidRPr="00B435F7">
        <w:rPr>
          <w:rFonts w:ascii="Arial" w:eastAsia="Arial" w:hAnsi="Arial" w:cs="Arial"/>
          <w:spacing w:val="-2"/>
          <w:w w:val="98"/>
          <w:sz w:val="16"/>
          <w:szCs w:val="16"/>
          <w:lang w:val="es-CO"/>
        </w:rPr>
        <w:t>ill</w:t>
      </w:r>
      <w:r w:rsidR="00712ED1" w:rsidRPr="00B435F7">
        <w:rPr>
          <w:rFonts w:ascii="Arial" w:eastAsia="Arial" w:hAnsi="Arial" w:cs="Arial"/>
          <w:w w:val="98"/>
          <w:sz w:val="16"/>
          <w:szCs w:val="16"/>
          <w:lang w:val="es-CO"/>
        </w:rPr>
        <w:t>a</w:t>
      </w:r>
      <w:proofErr w:type="gramEnd"/>
      <w:r w:rsidR="00712ED1" w:rsidRPr="00B435F7">
        <w:rPr>
          <w:rFonts w:ascii="Arial" w:eastAsia="Arial" w:hAnsi="Arial" w:cs="Arial"/>
          <w:spacing w:val="-7"/>
          <w:w w:val="98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nu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="00712ED1"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v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17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e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gu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ro</w:t>
      </w:r>
      <w:r w:rsidR="00712ED1" w:rsidRPr="00B435F7">
        <w:rPr>
          <w:rFonts w:ascii="Arial" w:eastAsia="Arial" w:hAnsi="Arial" w:cs="Arial"/>
          <w:spacing w:val="-18"/>
          <w:sz w:val="16"/>
          <w:szCs w:val="16"/>
          <w:lang w:val="es-CO"/>
        </w:rPr>
        <w:t xml:space="preserve"> 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c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mb</w:t>
      </w:r>
      <w:r w:rsidR="00712ED1" w:rsidRPr="00B435F7">
        <w:rPr>
          <w:rFonts w:ascii="Arial" w:eastAsia="Arial" w:hAnsi="Arial" w:cs="Arial"/>
          <w:spacing w:val="-6"/>
          <w:sz w:val="16"/>
          <w:szCs w:val="16"/>
          <w:lang w:val="es-CO"/>
        </w:rPr>
        <w:t>o</w:t>
      </w:r>
      <w:r w:rsidR="00712ED1" w:rsidRPr="00B435F7">
        <w:rPr>
          <w:rFonts w:ascii="Arial" w:eastAsia="Arial" w:hAnsi="Arial" w:cs="Arial"/>
          <w:spacing w:val="-1"/>
          <w:sz w:val="16"/>
          <w:szCs w:val="16"/>
          <w:lang w:val="es-CO"/>
        </w:rPr>
        <w:t>.</w:t>
      </w:r>
      <w:r w:rsidR="00712ED1" w:rsidRPr="00B435F7">
        <w:rPr>
          <w:rFonts w:ascii="Arial" w:eastAsia="Arial" w:hAnsi="Arial" w:cs="Arial"/>
          <w:spacing w:val="-7"/>
          <w:sz w:val="16"/>
          <w:szCs w:val="16"/>
          <w:lang w:val="es-CO"/>
        </w:rPr>
        <w:t>x</w:t>
      </w:r>
      <w:r w:rsidR="00712ED1" w:rsidRPr="00B435F7">
        <w:rPr>
          <w:rFonts w:ascii="Arial" w:eastAsia="Arial" w:hAnsi="Arial" w:cs="Arial"/>
          <w:spacing w:val="-2"/>
          <w:sz w:val="16"/>
          <w:szCs w:val="16"/>
          <w:lang w:val="es-CO"/>
        </w:rPr>
        <w:t>l</w:t>
      </w:r>
      <w:r w:rsidR="00712ED1" w:rsidRPr="00B435F7">
        <w:rPr>
          <w:rFonts w:ascii="Arial" w:eastAsia="Arial" w:hAnsi="Arial" w:cs="Arial"/>
          <w:spacing w:val="2"/>
          <w:sz w:val="16"/>
          <w:szCs w:val="16"/>
          <w:lang w:val="es-CO"/>
        </w:rPr>
        <w:t>s</w:t>
      </w:r>
      <w:r w:rsidR="00712ED1" w:rsidRPr="00B435F7">
        <w:rPr>
          <w:rFonts w:ascii="Arial" w:eastAsia="Arial" w:hAnsi="Arial" w:cs="Arial"/>
          <w:sz w:val="16"/>
          <w:szCs w:val="16"/>
          <w:lang w:val="es-CO"/>
        </w:rPr>
        <w:t>x</w:t>
      </w: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line="200" w:lineRule="exact"/>
        <w:rPr>
          <w:lang w:val="es-CO"/>
        </w:rPr>
      </w:pPr>
    </w:p>
    <w:p w:rsidR="00291E27" w:rsidRPr="00B435F7" w:rsidRDefault="00291E27">
      <w:pPr>
        <w:spacing w:before="18" w:line="220" w:lineRule="exact"/>
        <w:rPr>
          <w:sz w:val="22"/>
          <w:szCs w:val="22"/>
          <w:lang w:val="es-CO"/>
        </w:rPr>
      </w:pPr>
    </w:p>
    <w:p w:rsidR="00291E27" w:rsidRDefault="00E2444B">
      <w:pPr>
        <w:ind w:left="101"/>
      </w:pPr>
      <w:r>
        <w:pict>
          <v:shape id="_x0000_s1037" type="#_x0000_t75" style="position:absolute;left:0;text-align:left;margin-left:83.5pt;margin-top:28.55pt;width:1082.15pt;height:.25pt;z-index:-312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036" type="#_x0000_t75" style="position:absolute;left:0;text-align:left;margin-left:83.5pt;margin-top:88.3pt;width:1082.15pt;height:.25pt;z-index:-3125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035" type="#_x0000_t75" style="position:absolute;left:0;text-align:left;margin-left:83.5pt;margin-top:-66.85pt;width:1082.15pt;height:.25pt;z-index:-3124;mso-position-horizontal-relative:page">
            <v:imagedata r:id="rId29" o:title=""/>
            <w10:wrap anchorx="page"/>
          </v:shape>
        </w:pict>
      </w:r>
      <w:r>
        <w:pict>
          <v:shape id="_x0000_s1034" type="#_x0000_t75" style="position:absolute;left:0;text-align:left;margin-left:83.5pt;margin-top:-50.3pt;width:1082.15pt;height:.25pt;z-index:-3123;mso-position-horizontal-relative:page">
            <v:imagedata r:id="rId36" o:title=""/>
            <w10:wrap anchorx="page"/>
          </v:shape>
        </w:pict>
      </w:r>
      <w:r>
        <w:pict>
          <v:shape id="_x0000_s1033" type="#_x0000_t75" style="position:absolute;left:0;text-align:left;margin-left:83.5pt;margin-top:116.4pt;width:1082.15pt;height:.25pt;z-index:-3121;mso-position-horizontal-relative:page">
            <v:imagedata r:id="rId30" o:title=""/>
            <w10:wrap anchorx="page"/>
          </v:shape>
        </w:pict>
      </w:r>
      <w:r>
        <w:pict>
          <v:shape id="_x0000_s1032" type="#_x0000_t75" style="position:absolute;left:0;text-align:left;margin-left:210.6pt;margin-top:-19.6pt;width:95.1pt;height:89.9pt;z-index:-3119;mso-position-horizontal-relative:page">
            <v:imagedata r:id="rId54" o:title="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2pt;margin-top:28.4pt;width:1086.4pt;height:335.45pt;z-index:-311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52"/>
                    <w:gridCol w:w="5144"/>
                    <w:gridCol w:w="3181"/>
                    <w:gridCol w:w="6797"/>
                  </w:tblGrid>
                  <w:tr w:rsidR="00291E27" w:rsidRPr="00E2444B">
                    <w:trPr>
                      <w:trHeight w:hRule="exact" w:val="1195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C0C0C0"/>
                          <w:bottom w:val="single" w:sz="2" w:space="0" w:color="C0C0C0"/>
                          <w:right w:val="single" w:sz="12" w:space="0" w:color="C0C0C0"/>
                        </w:tcBorders>
                      </w:tcPr>
                      <w:p w:rsidR="00291E27" w:rsidRPr="00B435F7" w:rsidRDefault="00712ED1">
                        <w:pPr>
                          <w:spacing w:before="8" w:line="262" w:lineRule="auto"/>
                          <w:ind w:left="18" w:right="8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5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á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igu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lm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ng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ul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é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7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ro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RD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GURO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A.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GR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A.</w:t>
                        </w:r>
                      </w:p>
                      <w:p w:rsidR="00291E27" w:rsidRPr="00B435F7" w:rsidRDefault="00712ED1">
                        <w:pPr>
                          <w:spacing w:line="263" w:lineRule="auto"/>
                          <w:ind w:left="18" w:right="65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%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)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qui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ndi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umid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)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rre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r.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pli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e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hubi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igü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6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1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2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  <w:p w:rsidR="00291E27" w:rsidRPr="00B435F7" w:rsidRDefault="00712ED1">
                        <w:pPr>
                          <w:ind w:left="18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und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ú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 w:rsidRPr="00E2444B">
                    <w:trPr>
                      <w:trHeight w:hRule="exact" w:val="815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291E27">
                        <w:pPr>
                          <w:spacing w:before="4" w:line="100" w:lineRule="exact"/>
                          <w:rPr>
                            <w:sz w:val="10"/>
                            <w:szCs w:val="10"/>
                            <w:lang w:val="es-CO"/>
                          </w:rPr>
                        </w:pPr>
                      </w:p>
                      <w:p w:rsidR="00291E27" w:rsidRPr="00B435F7" w:rsidRDefault="00712ED1">
                        <w:pPr>
                          <w:spacing w:line="262" w:lineRule="auto"/>
                          <w:ind w:left="18" w:right="396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lun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bl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e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ñ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;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ul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r,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ulg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-</w:t>
                        </w:r>
                        <w:r w:rsidRPr="00B435F7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IFI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lqui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dmini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 xml:space="preserve">i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/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impli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blig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j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rá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1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ign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mpl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a 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 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5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w w:val="98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umplimi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mi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blig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 w:rsidRPr="00E2444B">
                    <w:trPr>
                      <w:trHeight w:hRule="exact" w:val="331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712ED1">
                        <w:pPr>
                          <w:spacing w:before="65"/>
                          <w:ind w:left="8378" w:right="837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iz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12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gi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á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1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w w:val="97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ig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spacing w:val="-1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</w:tc>
                  </w:tr>
                  <w:tr w:rsidR="00291E27">
                    <w:trPr>
                      <w:trHeight w:hRule="exact" w:val="3334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2" w:space="0" w:color="C0C0C0"/>
                          <w:right w:val="single" w:sz="12" w:space="0" w:color="A6A6A6"/>
                        </w:tcBorders>
                      </w:tcPr>
                      <w:p w:rsidR="00291E27" w:rsidRPr="00B435F7" w:rsidRDefault="00712ED1">
                        <w:pPr>
                          <w:spacing w:before="94" w:line="262" w:lineRule="auto"/>
                          <w:ind w:left="9859" w:right="201" w:hanging="9634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i/>
                            <w:spacing w:val="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b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oda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ond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one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8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v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p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zc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uá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debe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ob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li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one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7"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8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ho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,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qu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5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nhe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3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4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uen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w w:val="97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7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7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7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13"/>
                            <w:w w:val="97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ega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9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y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0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ep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 xml:space="preserve">o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eg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w w:val="98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>men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w w:val="98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w w:val="98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w w:val="98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on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en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6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pacing w:val="-2"/>
                            <w:sz w:val="16"/>
                            <w:szCs w:val="16"/>
                            <w:lang w:val="es-CO"/>
                          </w:rPr>
                          <w:t>do</w:t>
                        </w:r>
                        <w:r w:rsidRPr="00B435F7">
                          <w:rPr>
                            <w:rFonts w:ascii="Arial" w:eastAsia="Arial" w:hAnsi="Arial" w:cs="Arial"/>
                            <w:i/>
                            <w:sz w:val="16"/>
                            <w:szCs w:val="16"/>
                            <w:lang w:val="es-CO"/>
                          </w:rPr>
                          <w:t>.</w:t>
                        </w: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line="200" w:lineRule="exact"/>
                          <w:rPr>
                            <w:lang w:val="es-CO"/>
                          </w:rPr>
                        </w:pPr>
                      </w:p>
                      <w:p w:rsidR="00291E27" w:rsidRPr="00B435F7" w:rsidRDefault="00291E27">
                        <w:pPr>
                          <w:spacing w:before="7" w:line="280" w:lineRule="exact"/>
                          <w:rPr>
                            <w:sz w:val="28"/>
                            <w:szCs w:val="28"/>
                            <w:lang w:val="es-CO"/>
                          </w:rPr>
                        </w:pPr>
                      </w:p>
                      <w:p w:rsidR="00291E27" w:rsidRPr="00B435F7" w:rsidRDefault="00712ED1">
                        <w:pPr>
                          <w:spacing w:line="160" w:lineRule="exact"/>
                          <w:ind w:right="2008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1"/>
                            <w:position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ll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position w:val="-2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7"/>
                            <w:position w:val="-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1"/>
                            <w:position w:val="-2"/>
                            <w:sz w:val="16"/>
                            <w:szCs w:val="16"/>
                            <w:lang w:val="es-CO"/>
                          </w:rPr>
                          <w:t>í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position w:val="-2"/>
                            <w:sz w:val="16"/>
                            <w:szCs w:val="16"/>
                            <w:lang w:val="es-CO"/>
                          </w:rPr>
                          <w:t>ndi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2"/>
                            <w:position w:val="-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1"/>
                            <w:position w:val="-2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6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spacing w:val="-2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h</w:t>
                        </w:r>
                        <w:r w:rsidRPr="00B435F7">
                          <w:rPr>
                            <w:rFonts w:ascii="Arial" w:eastAsia="Arial" w:hAnsi="Arial" w:cs="Arial"/>
                            <w:color w:val="808080"/>
                            <w:w w:val="98"/>
                            <w:position w:val="-2"/>
                            <w:sz w:val="16"/>
                            <w:szCs w:val="16"/>
                            <w:lang w:val="es-CO"/>
                          </w:rPr>
                          <w:t>o</w:t>
                        </w:r>
                      </w:p>
                      <w:p w:rsidR="00291E27" w:rsidRDefault="00712ED1">
                        <w:pPr>
                          <w:spacing w:line="240" w:lineRule="exact"/>
                          <w:ind w:left="11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Fi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0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4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u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t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2"/>
                            <w:position w:val="-1"/>
                            <w:sz w:val="16"/>
                            <w:szCs w:val="16"/>
                            <w:lang w:val="es-CO"/>
                          </w:rPr>
                          <w:t>z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d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6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di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9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C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olo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m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bi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4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gu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o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1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G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n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  <w:sz w:val="16"/>
                            <w:szCs w:val="16"/>
                            <w:lang w:val="es-CO"/>
                          </w:rPr>
                          <w:t>r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l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2"/>
                            <w:position w:val="-1"/>
                            <w:sz w:val="16"/>
                            <w:szCs w:val="16"/>
                            <w:lang w:val="es-CO"/>
                          </w:rPr>
                          <w:t>e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6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>S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  <w:sz w:val="16"/>
                            <w:szCs w:val="16"/>
                            <w:lang w:val="es-CO"/>
                          </w:rPr>
                          <w:t>.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-4"/>
                            <w:position w:val="-1"/>
                            <w:sz w:val="16"/>
                            <w:szCs w:val="16"/>
                            <w:lang w:val="es-CO"/>
                          </w:rPr>
                          <w:t>A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.                                                                                                                             </w:t>
                        </w:r>
                        <w:r w:rsidRPr="00B435F7">
                          <w:rPr>
                            <w:rFonts w:ascii="Arial" w:eastAsia="Arial" w:hAnsi="Arial" w:cs="Arial"/>
                            <w:b/>
                            <w:spacing w:val="13"/>
                            <w:position w:val="-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0"/>
                            <w:position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position w:val="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gu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9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9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  <w:p w:rsidR="00291E27" w:rsidRDefault="00291E27">
                        <w:pPr>
                          <w:spacing w:before="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291E27" w:rsidRDefault="00712ED1">
                        <w:pPr>
                          <w:tabs>
                            <w:tab w:val="left" w:pos="12980"/>
                          </w:tabs>
                          <w:ind w:left="27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98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900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200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9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98"/>
                            <w:sz w:val="16"/>
                            <w:szCs w:val="16"/>
                          </w:rPr>
                          <w:t>435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98"/>
                            <w:sz w:val="16"/>
                            <w:szCs w:val="16"/>
                          </w:rPr>
                          <w:t>-3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                                                      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um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8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u w:val="single" w:color="000000"/>
                          </w:rPr>
                          <w:tab/>
                        </w:r>
                      </w:p>
                    </w:tc>
                  </w:tr>
                  <w:tr w:rsidR="00291E27">
                    <w:trPr>
                      <w:trHeight w:hRule="exact" w:val="471"/>
                    </w:trPr>
                    <w:tc>
                      <w:tcPr>
                        <w:tcW w:w="21672" w:type="dxa"/>
                        <w:gridSpan w:val="4"/>
                        <w:tcBorders>
                          <w:top w:val="single" w:sz="2" w:space="0" w:color="C0C0C0"/>
                          <w:left w:val="single" w:sz="12" w:space="0" w:color="A6A6A6"/>
                          <w:bottom w:val="single" w:sz="7" w:space="0" w:color="808080"/>
                          <w:right w:val="single" w:sz="12" w:space="0" w:color="A6A6A6"/>
                        </w:tcBorders>
                        <w:shd w:val="clear" w:color="auto" w:fill="C0C0C0"/>
                      </w:tcPr>
                      <w:p w:rsidR="00291E27" w:rsidRDefault="00291E27">
                        <w:pPr>
                          <w:spacing w:before="3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291E27" w:rsidRDefault="00712ED1">
                        <w:pPr>
                          <w:ind w:left="9712" w:right="974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8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7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8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8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w w:val="9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7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w w:val="98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1"/>
                            <w:w w:val="9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4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w w:val="99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291E27">
                    <w:trPr>
                      <w:trHeight w:hRule="exact" w:val="542"/>
                    </w:trPr>
                    <w:tc>
                      <w:tcPr>
                        <w:tcW w:w="6552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5144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dul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181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ódig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6797" w:type="dxa"/>
                        <w:tcBorders>
                          <w:top w:val="single" w:sz="7" w:space="0" w:color="808080"/>
                          <w:left w:val="single" w:sz="7" w:space="0" w:color="808080"/>
                          <w:bottom w:val="single" w:sz="7" w:space="0" w:color="808080"/>
                          <w:right w:val="single" w:sz="7" w:space="0" w:color="808080"/>
                        </w:tcBorders>
                      </w:tcPr>
                      <w:p w:rsidR="00291E27" w:rsidRDefault="00291E2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291E27" w:rsidRDefault="00712ED1">
                        <w:pPr>
                          <w:ind w:left="2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iud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uni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ipio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</w:tbl>
                <w:p w:rsidR="00291E27" w:rsidRDefault="00291E27"/>
              </w:txbxContent>
            </v:textbox>
            <w10:wrap anchorx="page" anchory="page"/>
          </v:shape>
        </w:pict>
      </w:r>
      <w:r>
        <w:pict>
          <v:shape id="_x0000_i1026" type="#_x0000_t75" style="width:19.5pt;height:130.45pt">
            <v:imagedata r:id="rId55" o:title=""/>
          </v:shape>
        </w:pict>
      </w:r>
    </w:p>
    <w:p w:rsidR="00291E27" w:rsidRDefault="00291E27">
      <w:pPr>
        <w:spacing w:before="2" w:line="180" w:lineRule="exact"/>
        <w:rPr>
          <w:sz w:val="18"/>
          <w:szCs w:val="18"/>
        </w:rPr>
      </w:pPr>
    </w:p>
    <w:p w:rsidR="00291E27" w:rsidRDefault="00291E27">
      <w:pPr>
        <w:spacing w:line="200" w:lineRule="exact"/>
      </w:pPr>
    </w:p>
    <w:p w:rsidR="00291E27" w:rsidRDefault="00291E27">
      <w:pPr>
        <w:spacing w:line="200" w:lineRule="exact"/>
      </w:pPr>
    </w:p>
    <w:p w:rsidR="00291E27" w:rsidRDefault="00291E27">
      <w:pPr>
        <w:spacing w:line="200" w:lineRule="exact"/>
      </w:pPr>
    </w:p>
    <w:p w:rsidR="00291E27" w:rsidRPr="00BA3393" w:rsidRDefault="00E2444B">
      <w:pPr>
        <w:spacing w:before="38" w:line="180" w:lineRule="exact"/>
        <w:ind w:left="10600" w:right="10123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028" style="position:absolute;left:0;text-align:left;margin-left:533.55pt;margin-top:-95.65pt;width:293.15pt;height:0;z-index:-3122;mso-position-horizontal-relative:page" coordorigin="10671,-1913" coordsize="5863,0">
            <v:shape id="_x0000_s1029" style="position:absolute;left:10671;top:-1913;width:5863;height:0" coordorigin="10671,-1913" coordsize="5863,0" path="m10671,-1913r5863,e" filled="f" strokecolor="gray" strokeweight=".54294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971.7pt;margin-top:177.15pt;width:111.1pt;height:113.15pt;z-index:-3120;mso-position-horizontal-relative:page;mso-position-vertical-relative:page" coordorigin="19434,3543" coordsize="2222,2263">
            <v:shape id="_x0000_s1027" style="position:absolute;left:19434;top:3543;width:2222;height:2263" coordorigin="19434,3543" coordsize="2222,2263" path="m19434,3914r5,-60l19463,3769r42,-74l19563,3632r71,-47l19715,3554r89,-11l21286,3543r60,5l21430,3572r75,43l21567,3673r48,70l21646,3825r10,89l21656,5435r-4,60l21627,5579r-42,75l21527,5717r-71,47l21375,5795r-89,11l19804,5806r-60,-5l19660,5777r-74,-43l19523,5676r-48,-70l19445,5524r-11,-89l19434,3914xe" filled="f" strokeweight=".21153mm">
              <v:path arrowok="t"/>
            </v:shape>
            <w10:wrap anchorx="page" anchory="page"/>
          </v:group>
        </w:pict>
      </w:r>
      <w:r w:rsidR="00712ED1" w:rsidRPr="00BA3393">
        <w:rPr>
          <w:rFonts w:ascii="Arial" w:eastAsia="Arial" w:hAnsi="Arial" w:cs="Arial"/>
          <w:b/>
          <w:color w:val="FF0000"/>
          <w:spacing w:val="-3"/>
          <w:position w:val="-1"/>
          <w:sz w:val="16"/>
          <w:szCs w:val="16"/>
        </w:rPr>
        <w:t>O</w:t>
      </w:r>
      <w:r w:rsidR="00712ED1" w:rsidRPr="00BA3393">
        <w:rPr>
          <w:rFonts w:ascii="Arial" w:eastAsia="Arial" w:hAnsi="Arial" w:cs="Arial"/>
          <w:b/>
          <w:color w:val="FF0000"/>
          <w:spacing w:val="1"/>
          <w:position w:val="-1"/>
          <w:sz w:val="16"/>
          <w:szCs w:val="16"/>
        </w:rPr>
        <w:t>R</w:t>
      </w:r>
      <w:r w:rsidR="00712ED1" w:rsidRPr="00BA3393">
        <w:rPr>
          <w:rFonts w:ascii="Arial" w:eastAsia="Arial" w:hAnsi="Arial" w:cs="Arial"/>
          <w:b/>
          <w:color w:val="FF0000"/>
          <w:spacing w:val="-1"/>
          <w:position w:val="-1"/>
          <w:sz w:val="16"/>
          <w:szCs w:val="16"/>
        </w:rPr>
        <w:t>I</w:t>
      </w:r>
      <w:r w:rsidR="00712ED1" w:rsidRPr="00BA3393">
        <w:rPr>
          <w:rFonts w:ascii="Arial" w:eastAsia="Arial" w:hAnsi="Arial" w:cs="Arial"/>
          <w:b/>
          <w:color w:val="FF0000"/>
          <w:spacing w:val="1"/>
          <w:position w:val="-1"/>
          <w:sz w:val="16"/>
          <w:szCs w:val="16"/>
        </w:rPr>
        <w:t>G</w:t>
      </w:r>
      <w:r w:rsidR="00712ED1" w:rsidRPr="00BA3393">
        <w:rPr>
          <w:rFonts w:ascii="Arial" w:eastAsia="Arial" w:hAnsi="Arial" w:cs="Arial"/>
          <w:b/>
          <w:color w:val="FF0000"/>
          <w:spacing w:val="-1"/>
          <w:position w:val="-1"/>
          <w:sz w:val="16"/>
          <w:szCs w:val="16"/>
        </w:rPr>
        <w:t>I</w:t>
      </w:r>
      <w:r w:rsidR="00712ED1" w:rsidRPr="00BA3393">
        <w:rPr>
          <w:rFonts w:ascii="Arial" w:eastAsia="Arial" w:hAnsi="Arial" w:cs="Arial"/>
          <w:b/>
          <w:color w:val="FF0000"/>
          <w:spacing w:val="-4"/>
          <w:position w:val="-1"/>
          <w:sz w:val="16"/>
          <w:szCs w:val="16"/>
        </w:rPr>
        <w:t>NA</w:t>
      </w:r>
      <w:r w:rsidR="00712ED1" w:rsidRPr="00BA3393">
        <w:rPr>
          <w:rFonts w:ascii="Arial" w:eastAsia="Arial" w:hAnsi="Arial" w:cs="Arial"/>
          <w:b/>
          <w:color w:val="FF0000"/>
          <w:position w:val="-1"/>
          <w:sz w:val="16"/>
          <w:szCs w:val="16"/>
        </w:rPr>
        <w:t>L</w:t>
      </w:r>
      <w:r w:rsidR="00712ED1" w:rsidRPr="00BA3393">
        <w:rPr>
          <w:rFonts w:ascii="Arial" w:eastAsia="Arial" w:hAnsi="Arial" w:cs="Arial"/>
          <w:b/>
          <w:color w:val="FF0000"/>
          <w:spacing w:val="-13"/>
          <w:position w:val="-1"/>
          <w:sz w:val="16"/>
          <w:szCs w:val="16"/>
        </w:rPr>
        <w:t xml:space="preserve"> </w:t>
      </w:r>
      <w:r w:rsidR="00712ED1" w:rsidRPr="00BA3393">
        <w:rPr>
          <w:rFonts w:ascii="Arial" w:eastAsia="Arial" w:hAnsi="Arial" w:cs="Arial"/>
          <w:b/>
          <w:color w:val="FF0000"/>
          <w:position w:val="-1"/>
          <w:sz w:val="16"/>
          <w:szCs w:val="16"/>
        </w:rPr>
        <w:t>-</w:t>
      </w:r>
      <w:r w:rsidR="00712ED1" w:rsidRPr="00BA3393">
        <w:rPr>
          <w:rFonts w:ascii="Arial" w:eastAsia="Arial" w:hAnsi="Arial" w:cs="Arial"/>
          <w:b/>
          <w:color w:val="FF0000"/>
          <w:spacing w:val="-2"/>
          <w:position w:val="-1"/>
          <w:sz w:val="16"/>
          <w:szCs w:val="16"/>
        </w:rPr>
        <w:t xml:space="preserve"> </w:t>
      </w:r>
      <w:r w:rsidR="00712ED1" w:rsidRPr="00BA3393">
        <w:rPr>
          <w:rFonts w:ascii="Arial" w:eastAsia="Arial" w:hAnsi="Arial" w:cs="Arial"/>
          <w:b/>
          <w:color w:val="FF0000"/>
          <w:spacing w:val="1"/>
          <w:w w:val="98"/>
          <w:position w:val="-1"/>
          <w:sz w:val="16"/>
          <w:szCs w:val="16"/>
        </w:rPr>
        <w:t>C</w:t>
      </w:r>
      <w:r w:rsidR="00712ED1" w:rsidRPr="00BA3393">
        <w:rPr>
          <w:rFonts w:ascii="Arial" w:eastAsia="Arial" w:hAnsi="Arial" w:cs="Arial"/>
          <w:b/>
          <w:color w:val="FF0000"/>
          <w:spacing w:val="-1"/>
          <w:w w:val="99"/>
          <w:position w:val="-1"/>
          <w:sz w:val="16"/>
          <w:szCs w:val="16"/>
        </w:rPr>
        <w:t>LI</w:t>
      </w:r>
      <w:r w:rsidR="00712ED1" w:rsidRPr="00BA3393">
        <w:rPr>
          <w:rFonts w:ascii="Arial" w:eastAsia="Arial" w:hAnsi="Arial" w:cs="Arial"/>
          <w:b/>
          <w:color w:val="FF0000"/>
          <w:w w:val="99"/>
          <w:position w:val="-1"/>
          <w:sz w:val="16"/>
          <w:szCs w:val="16"/>
        </w:rPr>
        <w:t>E</w:t>
      </w:r>
      <w:r w:rsidR="00712ED1" w:rsidRPr="00BA3393">
        <w:rPr>
          <w:rFonts w:ascii="Arial" w:eastAsia="Arial" w:hAnsi="Arial" w:cs="Arial"/>
          <w:b/>
          <w:color w:val="FF0000"/>
          <w:spacing w:val="-4"/>
          <w:w w:val="99"/>
          <w:position w:val="-1"/>
          <w:sz w:val="16"/>
          <w:szCs w:val="16"/>
        </w:rPr>
        <w:t>N</w:t>
      </w:r>
      <w:r w:rsidR="00712ED1" w:rsidRPr="00BA3393">
        <w:rPr>
          <w:rFonts w:ascii="Arial" w:eastAsia="Arial" w:hAnsi="Arial" w:cs="Arial"/>
          <w:b/>
          <w:color w:val="FF0000"/>
          <w:spacing w:val="4"/>
          <w:w w:val="99"/>
          <w:position w:val="-1"/>
          <w:sz w:val="16"/>
          <w:szCs w:val="16"/>
        </w:rPr>
        <w:t>T</w:t>
      </w:r>
      <w:r w:rsidR="00712ED1" w:rsidRPr="00BA3393">
        <w:rPr>
          <w:rFonts w:ascii="Arial" w:eastAsia="Arial" w:hAnsi="Arial" w:cs="Arial"/>
          <w:b/>
          <w:color w:val="FF0000"/>
          <w:w w:val="99"/>
          <w:position w:val="-1"/>
          <w:sz w:val="16"/>
          <w:szCs w:val="16"/>
        </w:rPr>
        <w:t>E</w:t>
      </w:r>
    </w:p>
    <w:sectPr w:rsidR="00291E27" w:rsidRPr="00BA3393">
      <w:pgSz w:w="24480" w:h="31660"/>
      <w:pgMar w:top="480" w:right="10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A1D60"/>
    <w:multiLevelType w:val="multilevel"/>
    <w:tmpl w:val="1F903A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27"/>
    <w:rsid w:val="0010506F"/>
    <w:rsid w:val="001832C5"/>
    <w:rsid w:val="00291E27"/>
    <w:rsid w:val="004C65D8"/>
    <w:rsid w:val="005E07F0"/>
    <w:rsid w:val="00705B00"/>
    <w:rsid w:val="00712ED1"/>
    <w:rsid w:val="0082381D"/>
    <w:rsid w:val="009115F6"/>
    <w:rsid w:val="00A55C2B"/>
    <w:rsid w:val="00AA3470"/>
    <w:rsid w:val="00B16C87"/>
    <w:rsid w:val="00B36BB7"/>
    <w:rsid w:val="00B435F7"/>
    <w:rsid w:val="00B7534E"/>
    <w:rsid w:val="00BA3393"/>
    <w:rsid w:val="00E2444B"/>
    <w:rsid w:val="00E448CD"/>
    <w:rsid w:val="00E9085E"/>
    <w:rsid w:val="00E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,"/>
  <w15:docId w15:val="{439336D5-7534-4BBC-97EB-EB6C48DE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435F7"/>
    <w:rPr>
      <w:color w:val="808080"/>
    </w:rPr>
  </w:style>
  <w:style w:type="table" w:styleId="TableGrid">
    <w:name w:val="Table Grid"/>
    <w:basedOn w:val="TableNormal"/>
    <w:uiPriority w:val="59"/>
    <w:rsid w:val="00B43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B435F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qFormat/>
    <w:rsid w:val="00AA3470"/>
    <w:pPr>
      <w:spacing w:line="276" w:lineRule="auto"/>
    </w:pPr>
    <w:rPr>
      <w:rFonts w:ascii="Courier New" w:eastAsiaTheme="minorHAnsi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F25E4E9AD49D5B49263B6CC2C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A38A-EFCE-4F7B-A2D7-D6C8B8B5876B}"/>
      </w:docPartPr>
      <w:docPartBody>
        <w:p w:rsidR="00967F5B" w:rsidRDefault="00D73497" w:rsidP="00D73497">
          <w:pPr>
            <w:pStyle w:val="E7AF25E4E9AD49D5B49263B6CC2C3664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F25EC6751990471FBA81679370E8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D91F-10C1-41FA-BF69-25B59E7BE87E}"/>
      </w:docPartPr>
      <w:docPartBody>
        <w:p w:rsidR="00967F5B" w:rsidRDefault="00646303" w:rsidP="00646303">
          <w:pPr>
            <w:pStyle w:val="F25EC6751990471FBA81679370E8627B4"/>
          </w:pPr>
          <w:r w:rsidRPr="001A0EE7">
            <w:t>./</w:t>
          </w:r>
          <w:r>
            <w:t>Beneficiarios</w:t>
          </w:r>
          <w:r>
            <w:rPr>
              <w:rStyle w:val="PlaceholderText"/>
              <w:rFonts w:eastAsiaTheme="majorEastAsia"/>
            </w:rPr>
            <w:t>/Beneficiario</w:t>
          </w:r>
        </w:p>
      </w:docPartBody>
    </w:docPart>
    <w:docPart>
      <w:docPartPr>
        <w:name w:val="1F6BF1E4D96641C08D37347BA246B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A2A3-28E4-4ADD-8660-808AA474D2A5}"/>
      </w:docPartPr>
      <w:docPartBody>
        <w:p w:rsidR="00110A04" w:rsidRDefault="007105FD" w:rsidP="007105FD">
          <w:pPr>
            <w:pStyle w:val="1F6BF1E4D96641C08D37347BA246BCC4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88D13A3E6FB34D9385168F4BFD252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8EC6-EF16-4BDB-93CC-AC32AFC465A1}"/>
      </w:docPartPr>
      <w:docPartBody>
        <w:p w:rsidR="00534A9C" w:rsidRDefault="00385267" w:rsidP="00385267">
          <w:pPr>
            <w:pStyle w:val="88D13A3E6FB34D9385168F4BFD252E42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2997D5AF23374668A52357E15DD9E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582AA-A4FB-49C1-9457-909587051473}"/>
      </w:docPartPr>
      <w:docPartBody>
        <w:p w:rsidR="00534A9C" w:rsidRDefault="00385267" w:rsidP="00385267">
          <w:pPr>
            <w:pStyle w:val="2997D5AF23374668A52357E15DD9E158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537DA9FC58A646829B431B32A3B77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DA98-8686-4490-B877-9FDC9BF0689A}"/>
      </w:docPartPr>
      <w:docPartBody>
        <w:p w:rsidR="00534A9C" w:rsidRDefault="00385267" w:rsidP="00385267">
          <w:pPr>
            <w:pStyle w:val="537DA9FC58A646829B431B32A3B77D95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7B67D80EE32D4455BBF8F3A49870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4D063-A03E-4F73-8868-C06557C02CCB}"/>
      </w:docPartPr>
      <w:docPartBody>
        <w:p w:rsidR="00534A9C" w:rsidRDefault="00385267" w:rsidP="00385267">
          <w:pPr>
            <w:pStyle w:val="7B67D80EE32D4455BBF8F3A4987001FF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646E3C3BA36A4F0E8F988D3681C8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775A-674D-4065-B32D-723E175FFFEB}"/>
      </w:docPartPr>
      <w:docPartBody>
        <w:p w:rsidR="00534A9C" w:rsidRDefault="00385267" w:rsidP="00385267">
          <w:pPr>
            <w:pStyle w:val="646E3C3BA36A4F0E8F988D3681C8DEFD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A911DD3650AA4CB790C35268A7D9F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6D371-8F3C-423F-AD6E-1F883E0C9DB8}"/>
      </w:docPartPr>
      <w:docPartBody>
        <w:p w:rsidR="00534A9C" w:rsidRDefault="00385267" w:rsidP="00385267">
          <w:pPr>
            <w:pStyle w:val="A911DD3650AA4CB790C35268A7D9F1C6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C840039D4B424B0AA1E98710024B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8120-F450-4670-B439-342CC0F24F55}"/>
      </w:docPartPr>
      <w:docPartBody>
        <w:p w:rsidR="00534A9C" w:rsidRDefault="00385267" w:rsidP="00385267">
          <w:pPr>
            <w:pStyle w:val="C840039D4B424B0AA1E98710024B29E5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7F9073DA60DE4D29A79A7DF4B28F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050B3-EDC5-4EBA-A3CF-E698E1682C04}"/>
      </w:docPartPr>
      <w:docPartBody>
        <w:p w:rsidR="00534A9C" w:rsidRDefault="00385267" w:rsidP="00385267">
          <w:pPr>
            <w:pStyle w:val="7F9073DA60DE4D29A79A7DF4B28FAC72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CFCE5EC71F5C421688B8CC1B84A8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4C11A-A300-4715-A18B-74FFB09B8DE3}"/>
      </w:docPartPr>
      <w:docPartBody>
        <w:p w:rsidR="00534A9C" w:rsidRDefault="00385267" w:rsidP="00385267">
          <w:pPr>
            <w:pStyle w:val="CFCE5EC71F5C421688B8CC1B84A84ADE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BC72ABA34B7748B796D306994344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1C28B-3A8A-4788-B7A0-2D0504D49BD2}"/>
      </w:docPartPr>
      <w:docPartBody>
        <w:p w:rsidR="00534A9C" w:rsidRDefault="00385267" w:rsidP="00385267">
          <w:pPr>
            <w:pStyle w:val="BC72ABA34B7748B796D3069943449CCD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13134C071C2F42A1BBD81326028C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9530-DBA7-4D09-858E-359230120765}"/>
      </w:docPartPr>
      <w:docPartBody>
        <w:p w:rsidR="00534A9C" w:rsidRDefault="00385267" w:rsidP="00385267">
          <w:pPr>
            <w:pStyle w:val="13134C071C2F42A1BBD81326028CB69A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2E1DE6EE12514F9FAC1C322B60A60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4B73F-76F6-4DC3-838F-46A75B918F40}"/>
      </w:docPartPr>
      <w:docPartBody>
        <w:p w:rsidR="00534A9C" w:rsidRDefault="00385267" w:rsidP="00385267">
          <w:pPr>
            <w:pStyle w:val="2E1DE6EE12514F9FAC1C322B60A6043C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6A8AB5EB42004B148CB229F76B86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048C0-EF8E-4C10-A4FA-A7DA347766B5}"/>
      </w:docPartPr>
      <w:docPartBody>
        <w:p w:rsidR="00534A9C" w:rsidRDefault="00385267" w:rsidP="00385267">
          <w:pPr>
            <w:pStyle w:val="6A8AB5EB42004B148CB229F76B86BD77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471B1928E16E42CE8FC4B768D747C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5C3F-9DDC-4B2C-8A2B-844512B65B90}"/>
      </w:docPartPr>
      <w:docPartBody>
        <w:p w:rsidR="00534A9C" w:rsidRDefault="00385267" w:rsidP="00385267">
          <w:pPr>
            <w:pStyle w:val="471B1928E16E42CE8FC4B768D747C737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60EF7012C8FB498691972045024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0AEF-0791-4CA5-B7AF-C45B08CF6969}"/>
      </w:docPartPr>
      <w:docPartBody>
        <w:p w:rsidR="00534A9C" w:rsidRDefault="00385267" w:rsidP="00385267">
          <w:pPr>
            <w:pStyle w:val="60EF7012C8FB498691972045024AF56D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1B17A7C48AEE4CB99D9D1348E007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FEED-A5A3-474B-BAE0-D3FB1F7B811F}"/>
      </w:docPartPr>
      <w:docPartBody>
        <w:p w:rsidR="00534A9C" w:rsidRDefault="00385267" w:rsidP="00385267">
          <w:pPr>
            <w:pStyle w:val="1B17A7C48AEE4CB99D9D1348E0078679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4968530F2B1040B8BC9832989FBF1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18825-7874-4736-A411-2DD99AAA7871}"/>
      </w:docPartPr>
      <w:docPartBody>
        <w:p w:rsidR="00534A9C" w:rsidRDefault="00385267" w:rsidP="00385267">
          <w:pPr>
            <w:pStyle w:val="4968530F2B1040B8BC9832989FBF150A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C19F81E00B8B49D8996694312AAF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E5D44-F41D-4975-8A32-E3330D49C185}"/>
      </w:docPartPr>
      <w:docPartBody>
        <w:p w:rsidR="00534A9C" w:rsidRDefault="00385267" w:rsidP="00385267">
          <w:pPr>
            <w:pStyle w:val="C19F81E00B8B49D8996694312AAFCE9D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22F3B377F5774018B533EE0B31D00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E354-1207-4C38-8D03-C4A2EC5E3BBC}"/>
      </w:docPartPr>
      <w:docPartBody>
        <w:p w:rsidR="00534A9C" w:rsidRDefault="00385267" w:rsidP="00385267">
          <w:pPr>
            <w:pStyle w:val="22F3B377F5774018B533EE0B31D0061A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973968C9DC074073AF8066F5EC110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269BF-AF0D-43B1-A5AA-A317A5F263A6}"/>
      </w:docPartPr>
      <w:docPartBody>
        <w:p w:rsidR="00534A9C" w:rsidRDefault="00385267" w:rsidP="00385267">
          <w:pPr>
            <w:pStyle w:val="973968C9DC074073AF8066F5EC11015E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63B3C99E56E7418C98C287DF4A55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77A-886D-4838-B4D8-C1FAE5EA8018}"/>
      </w:docPartPr>
      <w:docPartBody>
        <w:p w:rsidR="00534A9C" w:rsidRDefault="00385267" w:rsidP="00385267">
          <w:pPr>
            <w:pStyle w:val="63B3C99E56E7418C98C287DF4A55A67E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C3CDB576E840483D8C3C7E915558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65AEB-7C83-434F-B375-401565BC54FB}"/>
      </w:docPartPr>
      <w:docPartBody>
        <w:p w:rsidR="00534A9C" w:rsidRDefault="00385267" w:rsidP="00385267">
          <w:pPr>
            <w:pStyle w:val="C3CDB576E840483D8C3C7E91555878B2"/>
          </w:pPr>
          <w:r w:rsidRPr="00D821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97"/>
    <w:rsid w:val="000204FD"/>
    <w:rsid w:val="000F3E70"/>
    <w:rsid w:val="00110A04"/>
    <w:rsid w:val="001D36B9"/>
    <w:rsid w:val="002F75DE"/>
    <w:rsid w:val="00385267"/>
    <w:rsid w:val="003B32A2"/>
    <w:rsid w:val="00456373"/>
    <w:rsid w:val="00534A9C"/>
    <w:rsid w:val="00573A9B"/>
    <w:rsid w:val="005B3E85"/>
    <w:rsid w:val="00610A25"/>
    <w:rsid w:val="00646303"/>
    <w:rsid w:val="007105FD"/>
    <w:rsid w:val="00935514"/>
    <w:rsid w:val="00967F5B"/>
    <w:rsid w:val="00D73497"/>
    <w:rsid w:val="00E61651"/>
    <w:rsid w:val="00EB71B4"/>
    <w:rsid w:val="00F13B8F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267"/>
    <w:rPr>
      <w:color w:val="808080"/>
    </w:rPr>
  </w:style>
  <w:style w:type="paragraph" w:customStyle="1" w:styleId="DF414B842E2B42138D3E318AD49AFDC5">
    <w:name w:val="DF414B842E2B42138D3E318AD49AFDC5"/>
    <w:rsid w:val="00D73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7AF25E4E9AD49D5B49263B6CC2C3664">
    <w:name w:val="E7AF25E4E9AD49D5B49263B6CC2C3664"/>
    <w:rsid w:val="00D73497"/>
  </w:style>
  <w:style w:type="paragraph" w:customStyle="1" w:styleId="F25EC6751990471FBA81679370E8627B">
    <w:name w:val="F25EC6751990471FBA81679370E8627B"/>
    <w:rsid w:val="00D73497"/>
  </w:style>
  <w:style w:type="paragraph" w:customStyle="1" w:styleId="AD0E6535711545DD89E152DEDC366DBE">
    <w:name w:val="AD0E6535711545DD89E152DEDC366DBE"/>
    <w:rsid w:val="00D73497"/>
  </w:style>
  <w:style w:type="paragraph" w:customStyle="1" w:styleId="DF414B842E2B42138D3E318AD49AFDC51">
    <w:name w:val="DF414B842E2B42138D3E318AD49AFDC51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0B603D222994897A5A07FEB2B3E2039">
    <w:name w:val="10B603D222994897A5A07FEB2B3E2039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1">
    <w:name w:val="F25EC6751990471FBA81679370E8627B1"/>
    <w:rsid w:val="00967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D0E6535711545DD89E152DEDC366DBE1">
    <w:name w:val="AD0E6535711545DD89E152DEDC366DBE1"/>
    <w:rsid w:val="00967F5B"/>
    <w:pPr>
      <w:spacing w:after="0" w:line="276" w:lineRule="auto"/>
    </w:pPr>
    <w:rPr>
      <w:rFonts w:ascii="Courier New" w:eastAsiaTheme="minorHAnsi" w:hAnsi="Courier New" w:cs="Courier New"/>
      <w:lang w:val="en-US" w:eastAsia="en-US"/>
    </w:rPr>
  </w:style>
  <w:style w:type="paragraph" w:customStyle="1" w:styleId="10B603D222994897A5A07FEB2B3E20391">
    <w:name w:val="10B603D222994897A5A07FEB2B3E20391"/>
    <w:rsid w:val="005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2">
    <w:name w:val="F25EC6751990471FBA81679370E8627B2"/>
    <w:rsid w:val="00573A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7EAF2A8FDC44F24B83882D8C08EF88D">
    <w:name w:val="A7EAF2A8FDC44F24B83882D8C08EF88D"/>
    <w:rsid w:val="00573A9B"/>
  </w:style>
  <w:style w:type="paragraph" w:customStyle="1" w:styleId="10B603D222994897A5A07FEB2B3E20392">
    <w:name w:val="10B603D222994897A5A07FEB2B3E20392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3">
    <w:name w:val="F25EC6751990471FBA81679370E8627B3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0B603D222994897A5A07FEB2B3E20393">
    <w:name w:val="10B603D222994897A5A07FEB2B3E20393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25EC6751990471FBA81679370E8627B4">
    <w:name w:val="F25EC6751990471FBA81679370E8627B4"/>
    <w:rsid w:val="0064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183F90BCA349769AD15F6E522C5101">
    <w:name w:val="FE183F90BCA349769AD15F6E522C5101"/>
    <w:rsid w:val="007105FD"/>
  </w:style>
  <w:style w:type="paragraph" w:customStyle="1" w:styleId="1F6BF1E4D96641C08D37347BA246BCC4">
    <w:name w:val="1F6BF1E4D96641C08D37347BA246BCC4"/>
    <w:rsid w:val="007105FD"/>
  </w:style>
  <w:style w:type="paragraph" w:customStyle="1" w:styleId="7CE4A755441E4132833C4717AC107A90">
    <w:name w:val="7CE4A755441E4132833C4717AC107A90"/>
    <w:rsid w:val="002F75DE"/>
  </w:style>
  <w:style w:type="paragraph" w:customStyle="1" w:styleId="A7ED527F96214D7B83E1803D1A9695B7">
    <w:name w:val="A7ED527F96214D7B83E1803D1A9695B7"/>
    <w:rsid w:val="002F75DE"/>
  </w:style>
  <w:style w:type="paragraph" w:customStyle="1" w:styleId="88D13A3E6FB34D9385168F4BFD252E42">
    <w:name w:val="88D13A3E6FB34D9385168F4BFD252E42"/>
    <w:rsid w:val="00385267"/>
  </w:style>
  <w:style w:type="paragraph" w:customStyle="1" w:styleId="2997D5AF23374668A52357E15DD9E158">
    <w:name w:val="2997D5AF23374668A52357E15DD9E158"/>
    <w:rsid w:val="00385267"/>
  </w:style>
  <w:style w:type="paragraph" w:customStyle="1" w:styleId="537DA9FC58A646829B431B32A3B77D95">
    <w:name w:val="537DA9FC58A646829B431B32A3B77D95"/>
    <w:rsid w:val="00385267"/>
  </w:style>
  <w:style w:type="paragraph" w:customStyle="1" w:styleId="7B67D80EE32D4455BBF8F3A4987001FF">
    <w:name w:val="7B67D80EE32D4455BBF8F3A4987001FF"/>
    <w:rsid w:val="00385267"/>
  </w:style>
  <w:style w:type="paragraph" w:customStyle="1" w:styleId="26A0CB097F1746DB80C79D1297A04237">
    <w:name w:val="26A0CB097F1746DB80C79D1297A04237"/>
    <w:rsid w:val="00385267"/>
  </w:style>
  <w:style w:type="paragraph" w:customStyle="1" w:styleId="646E3C3BA36A4F0E8F988D3681C8DEFD">
    <w:name w:val="646E3C3BA36A4F0E8F988D3681C8DEFD"/>
    <w:rsid w:val="00385267"/>
  </w:style>
  <w:style w:type="paragraph" w:customStyle="1" w:styleId="86AC4A23A6B2434999F8F8C635C949E6">
    <w:name w:val="86AC4A23A6B2434999F8F8C635C949E6"/>
    <w:rsid w:val="00385267"/>
  </w:style>
  <w:style w:type="paragraph" w:customStyle="1" w:styleId="9CA8D2EFED754005AE02001E8D535A61">
    <w:name w:val="9CA8D2EFED754005AE02001E8D535A61"/>
    <w:rsid w:val="00385267"/>
  </w:style>
  <w:style w:type="paragraph" w:customStyle="1" w:styleId="F4C97B1860DD4383BDC3A46A099FAAC3">
    <w:name w:val="F4C97B1860DD4383BDC3A46A099FAAC3"/>
    <w:rsid w:val="00385267"/>
  </w:style>
  <w:style w:type="paragraph" w:customStyle="1" w:styleId="128A72F913EF463EB6CA3905DA6E3290">
    <w:name w:val="128A72F913EF463EB6CA3905DA6E3290"/>
    <w:rsid w:val="00385267"/>
  </w:style>
  <w:style w:type="paragraph" w:customStyle="1" w:styleId="8124264C4D4144D3A5B19C5C6595A2B0">
    <w:name w:val="8124264C4D4144D3A5B19C5C6595A2B0"/>
    <w:rsid w:val="00385267"/>
  </w:style>
  <w:style w:type="paragraph" w:customStyle="1" w:styleId="A911DD3650AA4CB790C35268A7D9F1C6">
    <w:name w:val="A911DD3650AA4CB790C35268A7D9F1C6"/>
    <w:rsid w:val="00385267"/>
  </w:style>
  <w:style w:type="paragraph" w:customStyle="1" w:styleId="C840039D4B424B0AA1E98710024B29E5">
    <w:name w:val="C840039D4B424B0AA1E98710024B29E5"/>
    <w:rsid w:val="00385267"/>
  </w:style>
  <w:style w:type="paragraph" w:customStyle="1" w:styleId="7F9073DA60DE4D29A79A7DF4B28FAC72">
    <w:name w:val="7F9073DA60DE4D29A79A7DF4B28FAC72"/>
    <w:rsid w:val="00385267"/>
  </w:style>
  <w:style w:type="paragraph" w:customStyle="1" w:styleId="CFCE5EC71F5C421688B8CC1B84A84ADE">
    <w:name w:val="CFCE5EC71F5C421688B8CC1B84A84ADE"/>
    <w:rsid w:val="00385267"/>
  </w:style>
  <w:style w:type="paragraph" w:customStyle="1" w:styleId="BC72ABA34B7748B796D3069943449CCD">
    <w:name w:val="BC72ABA34B7748B796D3069943449CCD"/>
    <w:rsid w:val="00385267"/>
  </w:style>
  <w:style w:type="paragraph" w:customStyle="1" w:styleId="13134C071C2F42A1BBD81326028CB69A">
    <w:name w:val="13134C071C2F42A1BBD81326028CB69A"/>
    <w:rsid w:val="00385267"/>
  </w:style>
  <w:style w:type="paragraph" w:customStyle="1" w:styleId="2E1DE6EE12514F9FAC1C322B60A6043C">
    <w:name w:val="2E1DE6EE12514F9FAC1C322B60A6043C"/>
    <w:rsid w:val="00385267"/>
  </w:style>
  <w:style w:type="paragraph" w:customStyle="1" w:styleId="6A8AB5EB42004B148CB229F76B86BD77">
    <w:name w:val="6A8AB5EB42004B148CB229F76B86BD77"/>
    <w:rsid w:val="00385267"/>
  </w:style>
  <w:style w:type="paragraph" w:customStyle="1" w:styleId="471B1928E16E42CE8FC4B768D747C737">
    <w:name w:val="471B1928E16E42CE8FC4B768D747C737"/>
    <w:rsid w:val="00385267"/>
  </w:style>
  <w:style w:type="paragraph" w:customStyle="1" w:styleId="60EF7012C8FB498691972045024AF56D">
    <w:name w:val="60EF7012C8FB498691972045024AF56D"/>
    <w:rsid w:val="00385267"/>
  </w:style>
  <w:style w:type="paragraph" w:customStyle="1" w:styleId="1B17A7C48AEE4CB99D9D1348E0078679">
    <w:name w:val="1B17A7C48AEE4CB99D9D1348E0078679"/>
    <w:rsid w:val="00385267"/>
  </w:style>
  <w:style w:type="paragraph" w:customStyle="1" w:styleId="4968530F2B1040B8BC9832989FBF150A">
    <w:name w:val="4968530F2B1040B8BC9832989FBF150A"/>
    <w:rsid w:val="00385267"/>
  </w:style>
  <w:style w:type="paragraph" w:customStyle="1" w:styleId="C19F81E00B8B49D8996694312AAFCE9D">
    <w:name w:val="C19F81E00B8B49D8996694312AAFCE9D"/>
    <w:rsid w:val="00385267"/>
  </w:style>
  <w:style w:type="paragraph" w:customStyle="1" w:styleId="22F3B377F5774018B533EE0B31D0061A">
    <w:name w:val="22F3B377F5774018B533EE0B31D0061A"/>
    <w:rsid w:val="00385267"/>
  </w:style>
  <w:style w:type="paragraph" w:customStyle="1" w:styleId="7F6DD719AB0144F89BBB35A62617288A">
    <w:name w:val="7F6DD719AB0144F89BBB35A62617288A"/>
    <w:rsid w:val="00385267"/>
  </w:style>
  <w:style w:type="paragraph" w:customStyle="1" w:styleId="13571DF2006E4203A6AD0A39D55E15AA">
    <w:name w:val="13571DF2006E4203A6AD0A39D55E15AA"/>
    <w:rsid w:val="00385267"/>
  </w:style>
  <w:style w:type="paragraph" w:customStyle="1" w:styleId="973968C9DC074073AF8066F5EC11015E">
    <w:name w:val="973968C9DC074073AF8066F5EC11015E"/>
    <w:rsid w:val="00385267"/>
  </w:style>
  <w:style w:type="paragraph" w:customStyle="1" w:styleId="9C9ED19AE8554365A2ABB86B92C3CA02">
    <w:name w:val="9C9ED19AE8554365A2ABB86B92C3CA02"/>
    <w:rsid w:val="00385267"/>
  </w:style>
  <w:style w:type="paragraph" w:customStyle="1" w:styleId="63B3C99E56E7418C98C287DF4A55A67E">
    <w:name w:val="63B3C99E56E7418C98C287DF4A55A67E"/>
    <w:rsid w:val="00385267"/>
  </w:style>
  <w:style w:type="paragraph" w:customStyle="1" w:styleId="C3CDB576E840483D8C3C7E91555878B2">
    <w:name w:val="C3CDB576E840483D8C3C7E91555878B2"/>
    <w:rsid w:val="00385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Andres Piza Martinez</cp:lastModifiedBy>
  <cp:revision>26</cp:revision>
  <dcterms:created xsi:type="dcterms:W3CDTF">2015-12-18T18:32:00Z</dcterms:created>
  <dcterms:modified xsi:type="dcterms:W3CDTF">2016-02-29T21:19:00Z</dcterms:modified>
</cp:coreProperties>
</file>